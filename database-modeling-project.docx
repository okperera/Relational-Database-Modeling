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155E9" w14:textId="77777777" w:rsidR="00B42257" w:rsidRDefault="00B42257" w:rsidP="004E1AED">
      <w:pPr>
        <w:pStyle w:val="Title"/>
        <w:rPr>
          <w:rFonts w:ascii="Arial" w:hAnsi="Arial" w:cs="Arial"/>
          <w:sz w:val="40"/>
          <w:szCs w:val="40"/>
        </w:rPr>
      </w:pPr>
    </w:p>
    <w:p w14:paraId="546FFC9E" w14:textId="77777777" w:rsidR="00B42257" w:rsidRDefault="00B42257" w:rsidP="004E1AED">
      <w:pPr>
        <w:pStyle w:val="Title"/>
        <w:rPr>
          <w:rFonts w:ascii="Arial" w:hAnsi="Arial" w:cs="Arial"/>
          <w:sz w:val="40"/>
          <w:szCs w:val="40"/>
        </w:rPr>
      </w:pPr>
    </w:p>
    <w:p w14:paraId="5FC583AF" w14:textId="77777777" w:rsidR="00B42257" w:rsidRDefault="00B42257" w:rsidP="004E1AED">
      <w:pPr>
        <w:pStyle w:val="Title"/>
        <w:rPr>
          <w:rFonts w:ascii="Arial" w:hAnsi="Arial" w:cs="Arial"/>
          <w:sz w:val="40"/>
          <w:szCs w:val="40"/>
        </w:rPr>
      </w:pPr>
    </w:p>
    <w:p w14:paraId="09D6A90C" w14:textId="77777777" w:rsidR="00B42257" w:rsidRDefault="00B42257" w:rsidP="004E1AED">
      <w:pPr>
        <w:pStyle w:val="Title"/>
        <w:rPr>
          <w:rFonts w:ascii="Arial" w:hAnsi="Arial" w:cs="Arial"/>
          <w:sz w:val="40"/>
          <w:szCs w:val="40"/>
        </w:rPr>
      </w:pPr>
    </w:p>
    <w:p w14:paraId="6477B66F" w14:textId="77777777" w:rsidR="00B42257" w:rsidRDefault="00B42257" w:rsidP="004E1AED">
      <w:pPr>
        <w:pStyle w:val="Title"/>
        <w:rPr>
          <w:rFonts w:ascii="Arial" w:hAnsi="Arial" w:cs="Arial"/>
          <w:sz w:val="40"/>
          <w:szCs w:val="40"/>
        </w:rPr>
      </w:pPr>
    </w:p>
    <w:p w14:paraId="137B0D39" w14:textId="32A5F1F6" w:rsidR="00401C56" w:rsidRPr="00401C56" w:rsidRDefault="00401C56" w:rsidP="00401C56">
      <w:pPr>
        <w:spacing w:after="11" w:line="266" w:lineRule="auto"/>
        <w:jc w:val="center"/>
        <w:rPr>
          <w:rFonts w:ascii="Arial" w:hAnsi="Arial" w:cs="Arial"/>
          <w:sz w:val="28"/>
          <w:szCs w:val="28"/>
        </w:rPr>
      </w:pPr>
      <w:r w:rsidRPr="00401C56">
        <w:rPr>
          <w:rFonts w:ascii="Arial" w:hAnsi="Arial" w:cs="Arial"/>
          <w:sz w:val="28"/>
          <w:szCs w:val="28"/>
        </w:rPr>
        <w:t xml:space="preserve">Database Administration </w:t>
      </w:r>
      <w:r w:rsidR="004C39DF">
        <w:rPr>
          <w:rFonts w:ascii="Arial" w:hAnsi="Arial" w:cs="Arial"/>
          <w:sz w:val="28"/>
          <w:szCs w:val="28"/>
        </w:rPr>
        <w:t>&amp;</w:t>
      </w:r>
      <w:r w:rsidRPr="00401C56">
        <w:rPr>
          <w:rFonts w:ascii="Arial" w:hAnsi="Arial" w:cs="Arial"/>
          <w:sz w:val="28"/>
          <w:szCs w:val="28"/>
        </w:rPr>
        <w:t xml:space="preserve"> Database Management Concepts</w:t>
      </w:r>
    </w:p>
    <w:p w14:paraId="7839D857" w14:textId="79471CB5" w:rsidR="00401C56" w:rsidRDefault="00401C56" w:rsidP="00401C56">
      <w:pPr>
        <w:spacing w:after="11" w:line="266" w:lineRule="auto"/>
        <w:jc w:val="center"/>
        <w:rPr>
          <w:rFonts w:ascii="Arial" w:hAnsi="Arial" w:cs="Arial"/>
          <w:sz w:val="28"/>
          <w:szCs w:val="28"/>
        </w:rPr>
      </w:pPr>
      <w:r>
        <w:rPr>
          <w:rFonts w:ascii="Arial" w:hAnsi="Arial" w:cs="Arial"/>
          <w:sz w:val="28"/>
          <w:szCs w:val="28"/>
        </w:rPr>
        <w:t>Patrol Services Database Project</w:t>
      </w:r>
    </w:p>
    <w:p w14:paraId="52FF3243" w14:textId="7871299D" w:rsidR="00401C56" w:rsidRPr="00401C56" w:rsidRDefault="00401C56" w:rsidP="00401C56">
      <w:pPr>
        <w:spacing w:after="11" w:line="266" w:lineRule="auto"/>
        <w:jc w:val="center"/>
        <w:rPr>
          <w:rFonts w:ascii="Arial" w:hAnsi="Arial" w:cs="Arial"/>
          <w:sz w:val="28"/>
          <w:szCs w:val="28"/>
        </w:rPr>
      </w:pPr>
      <w:r w:rsidRPr="00401C56">
        <w:rPr>
          <w:rFonts w:ascii="Arial" w:hAnsi="Arial" w:cs="Arial"/>
          <w:sz w:val="28"/>
          <w:szCs w:val="28"/>
        </w:rPr>
        <w:t>Olga Perera</w:t>
      </w:r>
    </w:p>
    <w:p w14:paraId="5E2D809B" w14:textId="28566366" w:rsidR="00401C56" w:rsidRPr="00401C56" w:rsidRDefault="00401C56" w:rsidP="00401C56">
      <w:pPr>
        <w:spacing w:after="11" w:line="266" w:lineRule="auto"/>
        <w:jc w:val="center"/>
        <w:rPr>
          <w:rFonts w:ascii="Arial" w:hAnsi="Arial" w:cs="Arial"/>
          <w:sz w:val="28"/>
          <w:szCs w:val="28"/>
        </w:rPr>
      </w:pPr>
      <w:r w:rsidRPr="00401C56">
        <w:rPr>
          <w:rFonts w:ascii="Arial" w:hAnsi="Arial" w:cs="Arial"/>
          <w:sz w:val="28"/>
          <w:szCs w:val="28"/>
        </w:rPr>
        <w:t>1</w:t>
      </w:r>
      <w:r w:rsidR="00FC2766">
        <w:rPr>
          <w:rFonts w:ascii="Arial" w:hAnsi="Arial" w:cs="Arial"/>
          <w:sz w:val="28"/>
          <w:szCs w:val="28"/>
        </w:rPr>
        <w:t>2</w:t>
      </w:r>
      <w:r w:rsidRPr="00401C56">
        <w:rPr>
          <w:rFonts w:ascii="Arial" w:hAnsi="Arial" w:cs="Arial"/>
          <w:sz w:val="28"/>
          <w:szCs w:val="28"/>
        </w:rPr>
        <w:t>/</w:t>
      </w:r>
      <w:r w:rsidR="009A0FB9">
        <w:rPr>
          <w:rFonts w:ascii="Arial" w:hAnsi="Arial" w:cs="Arial"/>
          <w:sz w:val="28"/>
          <w:szCs w:val="28"/>
        </w:rPr>
        <w:t>15</w:t>
      </w:r>
      <w:r w:rsidRPr="00401C56">
        <w:rPr>
          <w:rFonts w:ascii="Arial" w:hAnsi="Arial" w:cs="Arial"/>
          <w:sz w:val="28"/>
          <w:szCs w:val="28"/>
        </w:rPr>
        <w:t>/2018</w:t>
      </w:r>
    </w:p>
    <w:p w14:paraId="12ABB605" w14:textId="1530012C" w:rsidR="00401C56" w:rsidRPr="00401C56" w:rsidRDefault="00401C56" w:rsidP="00401C56">
      <w:pPr>
        <w:spacing w:after="11" w:line="266" w:lineRule="auto"/>
        <w:jc w:val="center"/>
        <w:rPr>
          <w:rFonts w:ascii="Arial" w:hAnsi="Arial" w:cs="Arial"/>
          <w:sz w:val="28"/>
          <w:szCs w:val="28"/>
        </w:rPr>
      </w:pPr>
      <w:r w:rsidRPr="00401C56">
        <w:rPr>
          <w:rFonts w:ascii="Arial" w:hAnsi="Arial" w:cs="Arial"/>
          <w:sz w:val="28"/>
          <w:szCs w:val="28"/>
        </w:rPr>
        <w:t xml:space="preserve"> </w:t>
      </w:r>
    </w:p>
    <w:p w14:paraId="65F9C77C" w14:textId="77777777" w:rsidR="00B42257" w:rsidRPr="00401C56" w:rsidRDefault="00B42257" w:rsidP="004E1AED">
      <w:pPr>
        <w:pStyle w:val="Title"/>
        <w:rPr>
          <w:rFonts w:ascii="Arial" w:hAnsi="Arial" w:cs="Arial"/>
          <w:sz w:val="28"/>
          <w:szCs w:val="28"/>
        </w:rPr>
      </w:pPr>
    </w:p>
    <w:p w14:paraId="13409C44" w14:textId="77777777" w:rsidR="00B42257" w:rsidRDefault="00B42257" w:rsidP="004E1AED">
      <w:pPr>
        <w:pStyle w:val="Title"/>
        <w:rPr>
          <w:rFonts w:ascii="Arial" w:hAnsi="Arial" w:cs="Arial"/>
          <w:sz w:val="40"/>
          <w:szCs w:val="40"/>
        </w:rPr>
      </w:pPr>
    </w:p>
    <w:p w14:paraId="10C93C5B" w14:textId="77777777" w:rsidR="00B42257" w:rsidRDefault="00B42257" w:rsidP="004E1AED">
      <w:pPr>
        <w:pStyle w:val="Title"/>
        <w:rPr>
          <w:rFonts w:ascii="Arial" w:hAnsi="Arial" w:cs="Arial"/>
          <w:sz w:val="40"/>
          <w:szCs w:val="40"/>
        </w:rPr>
      </w:pPr>
    </w:p>
    <w:p w14:paraId="6032CE65" w14:textId="77777777" w:rsidR="00B42257" w:rsidRDefault="00B42257" w:rsidP="004E1AED">
      <w:pPr>
        <w:pStyle w:val="Title"/>
        <w:rPr>
          <w:rFonts w:ascii="Arial" w:hAnsi="Arial" w:cs="Arial"/>
          <w:sz w:val="40"/>
          <w:szCs w:val="40"/>
        </w:rPr>
      </w:pPr>
    </w:p>
    <w:p w14:paraId="5C45282F" w14:textId="77777777" w:rsidR="00B42257" w:rsidRDefault="00B42257" w:rsidP="004E1AED">
      <w:pPr>
        <w:pStyle w:val="Title"/>
        <w:rPr>
          <w:rFonts w:ascii="Arial" w:hAnsi="Arial" w:cs="Arial"/>
          <w:sz w:val="40"/>
          <w:szCs w:val="40"/>
        </w:rPr>
      </w:pPr>
    </w:p>
    <w:p w14:paraId="3E63BB30" w14:textId="77777777" w:rsidR="00B42257" w:rsidRDefault="00B42257" w:rsidP="004E1AED">
      <w:pPr>
        <w:pStyle w:val="Title"/>
        <w:rPr>
          <w:rFonts w:ascii="Arial" w:hAnsi="Arial" w:cs="Arial"/>
          <w:sz w:val="40"/>
          <w:szCs w:val="40"/>
        </w:rPr>
      </w:pPr>
    </w:p>
    <w:p w14:paraId="0DDFA1A6" w14:textId="77777777" w:rsidR="00B42257" w:rsidRDefault="00B42257" w:rsidP="004E1AED">
      <w:pPr>
        <w:pStyle w:val="Title"/>
        <w:rPr>
          <w:rFonts w:ascii="Arial" w:hAnsi="Arial" w:cs="Arial"/>
          <w:sz w:val="40"/>
          <w:szCs w:val="40"/>
        </w:rPr>
      </w:pPr>
    </w:p>
    <w:p w14:paraId="29F8B01D" w14:textId="77777777" w:rsidR="00B42257" w:rsidRDefault="00B42257" w:rsidP="004E1AED">
      <w:pPr>
        <w:pStyle w:val="Title"/>
        <w:rPr>
          <w:rFonts w:ascii="Arial" w:hAnsi="Arial" w:cs="Arial"/>
          <w:sz w:val="40"/>
          <w:szCs w:val="40"/>
        </w:rPr>
      </w:pPr>
    </w:p>
    <w:p w14:paraId="591B8F86" w14:textId="77777777" w:rsidR="00B42257" w:rsidRDefault="00B42257" w:rsidP="004E1AED">
      <w:pPr>
        <w:pStyle w:val="Title"/>
        <w:rPr>
          <w:rFonts w:ascii="Arial" w:hAnsi="Arial" w:cs="Arial"/>
          <w:sz w:val="40"/>
          <w:szCs w:val="40"/>
        </w:rPr>
      </w:pPr>
    </w:p>
    <w:p w14:paraId="5BD203C5" w14:textId="77777777" w:rsidR="00B42257" w:rsidRDefault="00B42257" w:rsidP="004E1AED">
      <w:pPr>
        <w:pStyle w:val="Title"/>
        <w:rPr>
          <w:rFonts w:ascii="Arial" w:hAnsi="Arial" w:cs="Arial"/>
          <w:sz w:val="40"/>
          <w:szCs w:val="40"/>
        </w:rPr>
      </w:pPr>
    </w:p>
    <w:p w14:paraId="24F2A2BD" w14:textId="77777777" w:rsidR="00B42257" w:rsidRDefault="00B42257" w:rsidP="004E1AED">
      <w:pPr>
        <w:pStyle w:val="Title"/>
        <w:rPr>
          <w:rFonts w:ascii="Arial" w:hAnsi="Arial" w:cs="Arial"/>
          <w:sz w:val="40"/>
          <w:szCs w:val="40"/>
        </w:rPr>
      </w:pPr>
    </w:p>
    <w:p w14:paraId="162E5FE4" w14:textId="77777777" w:rsidR="00B42257" w:rsidRDefault="00B42257" w:rsidP="004E1AED">
      <w:pPr>
        <w:pStyle w:val="Title"/>
        <w:rPr>
          <w:rFonts w:ascii="Arial" w:hAnsi="Arial" w:cs="Arial"/>
          <w:sz w:val="40"/>
          <w:szCs w:val="40"/>
        </w:rPr>
      </w:pPr>
    </w:p>
    <w:p w14:paraId="7BAC7051" w14:textId="77777777" w:rsidR="00B42257" w:rsidRDefault="00B42257" w:rsidP="004E1AED">
      <w:pPr>
        <w:pStyle w:val="Title"/>
        <w:rPr>
          <w:rFonts w:ascii="Arial" w:hAnsi="Arial" w:cs="Arial"/>
          <w:sz w:val="40"/>
          <w:szCs w:val="40"/>
        </w:rPr>
      </w:pPr>
    </w:p>
    <w:p w14:paraId="28C02B79" w14:textId="77777777" w:rsidR="00B42257" w:rsidRDefault="00B42257" w:rsidP="004E1AED">
      <w:pPr>
        <w:pStyle w:val="Title"/>
        <w:rPr>
          <w:rFonts w:ascii="Arial" w:hAnsi="Arial" w:cs="Arial"/>
          <w:sz w:val="40"/>
          <w:szCs w:val="40"/>
        </w:rPr>
      </w:pPr>
    </w:p>
    <w:p w14:paraId="017D7F3A" w14:textId="77777777" w:rsidR="00B42257" w:rsidRDefault="00B42257" w:rsidP="004E1AED">
      <w:pPr>
        <w:pStyle w:val="Title"/>
        <w:rPr>
          <w:rFonts w:ascii="Arial" w:hAnsi="Arial" w:cs="Arial"/>
          <w:sz w:val="40"/>
          <w:szCs w:val="40"/>
        </w:rPr>
      </w:pPr>
    </w:p>
    <w:p w14:paraId="46BF6EC1" w14:textId="77777777" w:rsidR="001F2E99" w:rsidRDefault="001F2E99" w:rsidP="009A0FB9">
      <w:pPr>
        <w:pStyle w:val="NormalWeb"/>
        <w:spacing w:before="80" w:beforeAutospacing="0" w:after="0" w:afterAutospacing="0"/>
      </w:pPr>
    </w:p>
    <w:p w14:paraId="208AC912" w14:textId="5273FD0B" w:rsidR="009A0FB9" w:rsidRPr="004C6059" w:rsidRDefault="007942CB" w:rsidP="009A0FB9">
      <w:pPr>
        <w:pStyle w:val="NormalWeb"/>
        <w:spacing w:before="80" w:beforeAutospacing="0" w:after="0" w:afterAutospacing="0"/>
        <w:rPr>
          <w:rFonts w:ascii="Arial" w:hAnsi="Arial" w:cs="Arial"/>
        </w:rPr>
      </w:pPr>
      <w:hyperlink r:id="rId11" w:anchor="heading=h.elmz979f1uqm" w:history="1">
        <w:r w:rsidR="009A0FB9" w:rsidRPr="004C6059">
          <w:rPr>
            <w:rStyle w:val="Hyperlink"/>
            <w:rFonts w:ascii="Arial" w:eastAsiaTheme="majorEastAsia" w:hAnsi="Arial" w:cs="Arial"/>
            <w:b/>
            <w:bCs/>
            <w:color w:val="000000"/>
            <w:u w:val="none"/>
          </w:rPr>
          <w:t xml:space="preserve">Part 1: Design    </w:t>
        </w:r>
        <w:r w:rsidR="004C6059">
          <w:rPr>
            <w:rStyle w:val="Hyperlink"/>
            <w:rFonts w:ascii="Arial" w:eastAsiaTheme="majorEastAsia" w:hAnsi="Arial" w:cs="Arial"/>
            <w:b/>
            <w:bCs/>
            <w:color w:val="000000"/>
            <w:u w:val="none"/>
          </w:rPr>
          <w:t xml:space="preserve">                                                </w:t>
        </w:r>
      </w:hyperlink>
    </w:p>
    <w:p w14:paraId="075074C2" w14:textId="7A88FD8F" w:rsidR="009A0FB9" w:rsidRPr="004C6059" w:rsidRDefault="007942CB" w:rsidP="009A0FB9">
      <w:pPr>
        <w:pStyle w:val="NormalWeb"/>
        <w:spacing w:before="60" w:beforeAutospacing="0" w:after="0" w:afterAutospacing="0"/>
        <w:ind w:left="360"/>
        <w:rPr>
          <w:rFonts w:ascii="Arial" w:hAnsi="Arial" w:cs="Arial"/>
        </w:rPr>
      </w:pPr>
      <w:hyperlink r:id="rId12" w:anchor="heading=h.2f4ietx1oos8" w:history="1">
        <w:r w:rsidR="009A0FB9" w:rsidRPr="004C6059">
          <w:rPr>
            <w:rStyle w:val="Hyperlink"/>
            <w:rFonts w:ascii="Arial" w:eastAsiaTheme="majorEastAsia" w:hAnsi="Arial" w:cs="Arial"/>
            <w:color w:val="000000"/>
            <w:u w:val="none"/>
          </w:rPr>
          <w:t xml:space="preserve">Project </w:t>
        </w:r>
        <w:r w:rsidR="00723687">
          <w:rPr>
            <w:rStyle w:val="Hyperlink"/>
            <w:rFonts w:ascii="Arial" w:eastAsiaTheme="majorEastAsia" w:hAnsi="Arial" w:cs="Arial"/>
            <w:color w:val="000000"/>
            <w:u w:val="none"/>
          </w:rPr>
          <w:t>S</w:t>
        </w:r>
        <w:r w:rsidR="004C6059" w:rsidRPr="004C6059">
          <w:rPr>
            <w:rStyle w:val="Hyperlink"/>
            <w:rFonts w:ascii="Arial" w:eastAsiaTheme="majorEastAsia" w:hAnsi="Arial" w:cs="Arial"/>
            <w:color w:val="000000"/>
            <w:u w:val="none"/>
          </w:rPr>
          <w:t>ummary</w:t>
        </w:r>
        <w:r w:rsidR="00723687">
          <w:rPr>
            <w:rStyle w:val="Hyperlink"/>
            <w:rFonts w:ascii="Arial" w:eastAsiaTheme="majorEastAsia" w:hAnsi="Arial" w:cs="Arial"/>
            <w:color w:val="000000"/>
            <w:u w:val="none"/>
          </w:rPr>
          <w:t xml:space="preserve">                                        </w:t>
        </w:r>
        <w:r w:rsidR="009A0FB9" w:rsidRPr="004C6059">
          <w:rPr>
            <w:rStyle w:val="Hyperlink"/>
            <w:rFonts w:ascii="Arial" w:eastAsiaTheme="majorEastAsia" w:hAnsi="Arial" w:cs="Arial"/>
            <w:color w:val="000000"/>
            <w:u w:val="none"/>
          </w:rPr>
          <w:t xml:space="preserve">    </w:t>
        </w:r>
        <w:r w:rsidR="00B54D77">
          <w:rPr>
            <w:rStyle w:val="Hyperlink"/>
            <w:rFonts w:ascii="Arial" w:eastAsiaTheme="majorEastAsia" w:hAnsi="Arial" w:cs="Arial"/>
            <w:color w:val="000000"/>
            <w:u w:val="none"/>
          </w:rPr>
          <w:t xml:space="preserve">                      </w:t>
        </w:r>
        <w:r w:rsidR="004C6059">
          <w:rPr>
            <w:rStyle w:val="Hyperlink"/>
            <w:rFonts w:ascii="Arial" w:eastAsiaTheme="majorEastAsia" w:hAnsi="Arial" w:cs="Arial"/>
            <w:color w:val="000000"/>
            <w:u w:val="none"/>
          </w:rPr>
          <w:t>3</w:t>
        </w:r>
      </w:hyperlink>
    </w:p>
    <w:p w14:paraId="45FCBB59" w14:textId="4B1CD00E" w:rsidR="00723687" w:rsidRDefault="00723687" w:rsidP="009A0FB9">
      <w:pPr>
        <w:pStyle w:val="NormalWeb"/>
        <w:spacing w:before="60" w:beforeAutospacing="0" w:after="0" w:afterAutospacing="0"/>
        <w:ind w:left="360"/>
        <w:rPr>
          <w:rFonts w:ascii="Arial" w:hAnsi="Arial" w:cs="Arial"/>
        </w:rPr>
      </w:pPr>
      <w:r>
        <w:rPr>
          <w:rFonts w:ascii="Arial" w:hAnsi="Arial" w:cs="Arial"/>
        </w:rPr>
        <w:t xml:space="preserve">Project Goals                                            </w:t>
      </w:r>
      <w:r w:rsidR="00B54D77">
        <w:rPr>
          <w:rFonts w:ascii="Arial" w:hAnsi="Arial" w:cs="Arial"/>
        </w:rPr>
        <w:t xml:space="preserve">                      </w:t>
      </w:r>
      <w:r>
        <w:rPr>
          <w:rFonts w:ascii="Arial" w:hAnsi="Arial" w:cs="Arial"/>
        </w:rPr>
        <w:t xml:space="preserve">      3</w:t>
      </w:r>
    </w:p>
    <w:p w14:paraId="0D851F9E" w14:textId="7AA1C72A" w:rsidR="00723687" w:rsidRDefault="00555541" w:rsidP="009A0FB9">
      <w:pPr>
        <w:pStyle w:val="NormalWeb"/>
        <w:spacing w:before="60" w:beforeAutospacing="0" w:after="0" w:afterAutospacing="0"/>
        <w:ind w:left="360"/>
        <w:rPr>
          <w:rFonts w:ascii="Arial" w:hAnsi="Arial" w:cs="Arial"/>
        </w:rPr>
      </w:pPr>
      <w:r>
        <w:rPr>
          <w:rFonts w:ascii="Arial" w:hAnsi="Arial" w:cs="Arial"/>
        </w:rPr>
        <w:t>Business I</w:t>
      </w:r>
      <w:r w:rsidR="00723687" w:rsidRPr="00723687">
        <w:rPr>
          <w:rFonts w:ascii="Arial" w:hAnsi="Arial" w:cs="Arial"/>
        </w:rPr>
        <w:t>mpact</w:t>
      </w:r>
      <w:r w:rsidR="00723687">
        <w:rPr>
          <w:rFonts w:ascii="Arial" w:hAnsi="Arial" w:cs="Arial"/>
        </w:rPr>
        <w:t xml:space="preserve">                                  </w:t>
      </w:r>
      <w:r w:rsidR="00B54D77">
        <w:rPr>
          <w:rFonts w:ascii="Arial" w:hAnsi="Arial" w:cs="Arial"/>
        </w:rPr>
        <w:t xml:space="preserve">                      </w:t>
      </w:r>
      <w:r w:rsidR="00723687">
        <w:rPr>
          <w:rFonts w:ascii="Arial" w:hAnsi="Arial" w:cs="Arial"/>
        </w:rPr>
        <w:t xml:space="preserve">           3</w:t>
      </w:r>
    </w:p>
    <w:p w14:paraId="09661452" w14:textId="47DC6E29" w:rsidR="004C6059" w:rsidRDefault="004C6059" w:rsidP="009A0FB9">
      <w:pPr>
        <w:pStyle w:val="NormalWeb"/>
        <w:spacing w:before="60" w:beforeAutospacing="0" w:after="0" w:afterAutospacing="0"/>
        <w:ind w:left="360"/>
        <w:rPr>
          <w:rFonts w:ascii="Arial" w:hAnsi="Arial" w:cs="Arial"/>
        </w:rPr>
      </w:pPr>
      <w:r>
        <w:rPr>
          <w:rFonts w:ascii="Arial" w:hAnsi="Arial" w:cs="Arial"/>
        </w:rPr>
        <w:t xml:space="preserve">Project </w:t>
      </w:r>
      <w:r w:rsidR="00723687">
        <w:rPr>
          <w:rFonts w:ascii="Arial" w:hAnsi="Arial" w:cs="Arial"/>
        </w:rPr>
        <w:t>S</w:t>
      </w:r>
      <w:r>
        <w:rPr>
          <w:rFonts w:ascii="Arial" w:hAnsi="Arial" w:cs="Arial"/>
        </w:rPr>
        <w:t xml:space="preserve">cope                                      </w:t>
      </w:r>
      <w:r w:rsidR="00B54D77">
        <w:rPr>
          <w:rFonts w:ascii="Arial" w:hAnsi="Arial" w:cs="Arial"/>
        </w:rPr>
        <w:t xml:space="preserve">                      </w:t>
      </w:r>
      <w:r>
        <w:rPr>
          <w:rFonts w:ascii="Arial" w:hAnsi="Arial" w:cs="Arial"/>
        </w:rPr>
        <w:t xml:space="preserve">           4          </w:t>
      </w:r>
    </w:p>
    <w:p w14:paraId="5EB84CCD" w14:textId="1163D9B5" w:rsidR="009A0FB9" w:rsidRDefault="00555541" w:rsidP="009A0FB9">
      <w:pPr>
        <w:pStyle w:val="NormalWeb"/>
        <w:spacing w:before="60" w:beforeAutospacing="0" w:after="0" w:afterAutospacing="0"/>
        <w:ind w:left="360"/>
        <w:rPr>
          <w:rFonts w:ascii="Arial" w:hAnsi="Arial" w:cs="Arial"/>
        </w:rPr>
      </w:pPr>
      <w:r>
        <w:rPr>
          <w:rFonts w:ascii="Arial" w:hAnsi="Arial" w:cs="Arial"/>
        </w:rPr>
        <w:t xml:space="preserve">Conceptual Model                             </w:t>
      </w:r>
      <w:r w:rsidR="00B54D77">
        <w:rPr>
          <w:rFonts w:ascii="Arial" w:hAnsi="Arial" w:cs="Arial"/>
        </w:rPr>
        <w:t xml:space="preserve">                     </w:t>
      </w:r>
      <w:r>
        <w:rPr>
          <w:rFonts w:ascii="Arial" w:hAnsi="Arial" w:cs="Arial"/>
        </w:rPr>
        <w:t xml:space="preserve">            4-6</w:t>
      </w:r>
    </w:p>
    <w:p w14:paraId="134C2610" w14:textId="60B41212" w:rsidR="00555541" w:rsidRDefault="00555541" w:rsidP="009A0FB9">
      <w:pPr>
        <w:pStyle w:val="NormalWeb"/>
        <w:spacing w:before="60" w:beforeAutospacing="0" w:after="0" w:afterAutospacing="0"/>
        <w:ind w:left="360"/>
        <w:rPr>
          <w:rFonts w:ascii="Arial" w:hAnsi="Arial" w:cs="Arial"/>
        </w:rPr>
      </w:pPr>
      <w:r>
        <w:rPr>
          <w:rFonts w:ascii="Arial" w:hAnsi="Arial" w:cs="Arial"/>
        </w:rPr>
        <w:t xml:space="preserve">Conceptual Model Diagram                     </w:t>
      </w:r>
      <w:r w:rsidR="00B54D77">
        <w:rPr>
          <w:rFonts w:ascii="Arial" w:hAnsi="Arial" w:cs="Arial"/>
        </w:rPr>
        <w:t xml:space="preserve">                      </w:t>
      </w:r>
      <w:r>
        <w:rPr>
          <w:rFonts w:ascii="Arial" w:hAnsi="Arial" w:cs="Arial"/>
        </w:rPr>
        <w:t xml:space="preserve">       6</w:t>
      </w:r>
    </w:p>
    <w:p w14:paraId="33D1AAA5" w14:textId="30DF16BD" w:rsidR="00555541" w:rsidRDefault="00AB3CB6" w:rsidP="009A0FB9">
      <w:pPr>
        <w:pStyle w:val="NormalWeb"/>
        <w:spacing w:before="60" w:beforeAutospacing="0" w:after="0" w:afterAutospacing="0"/>
        <w:ind w:left="360"/>
        <w:rPr>
          <w:rFonts w:ascii="Arial" w:hAnsi="Arial" w:cs="Arial"/>
        </w:rPr>
      </w:pPr>
      <w:r>
        <w:rPr>
          <w:rFonts w:ascii="Arial" w:hAnsi="Arial" w:cs="Arial"/>
        </w:rPr>
        <w:t xml:space="preserve">Normalized Logical Model Summary       </w:t>
      </w:r>
      <w:r w:rsidR="00B54D77">
        <w:rPr>
          <w:rFonts w:ascii="Arial" w:hAnsi="Arial" w:cs="Arial"/>
        </w:rPr>
        <w:t xml:space="preserve">                      </w:t>
      </w:r>
      <w:r>
        <w:rPr>
          <w:rFonts w:ascii="Arial" w:hAnsi="Arial" w:cs="Arial"/>
        </w:rPr>
        <w:t xml:space="preserve">       7</w:t>
      </w:r>
    </w:p>
    <w:p w14:paraId="2A9782B6" w14:textId="4AFADEC7" w:rsidR="00AB3CB6" w:rsidRPr="004C6059" w:rsidRDefault="00AB3CB6" w:rsidP="009A0FB9">
      <w:pPr>
        <w:pStyle w:val="NormalWeb"/>
        <w:spacing w:before="60" w:beforeAutospacing="0" w:after="0" w:afterAutospacing="0"/>
        <w:ind w:left="360"/>
        <w:rPr>
          <w:rFonts w:ascii="Arial" w:hAnsi="Arial" w:cs="Arial"/>
        </w:rPr>
      </w:pPr>
      <w:r>
        <w:rPr>
          <w:rFonts w:ascii="Arial" w:hAnsi="Arial" w:cs="Arial"/>
        </w:rPr>
        <w:t xml:space="preserve">Normalized Model Diagram                      </w:t>
      </w:r>
      <w:r w:rsidR="00B54D77">
        <w:rPr>
          <w:rFonts w:ascii="Arial" w:hAnsi="Arial" w:cs="Arial"/>
        </w:rPr>
        <w:t xml:space="preserve">                      </w:t>
      </w:r>
      <w:r>
        <w:rPr>
          <w:rFonts w:ascii="Arial" w:hAnsi="Arial" w:cs="Arial"/>
        </w:rPr>
        <w:t xml:space="preserve">      8</w:t>
      </w:r>
    </w:p>
    <w:p w14:paraId="15A702BA" w14:textId="77777777" w:rsidR="00AB3CB6" w:rsidRDefault="00AB3CB6" w:rsidP="009A0FB9">
      <w:pPr>
        <w:pStyle w:val="NormalWeb"/>
        <w:spacing w:before="200" w:beforeAutospacing="0" w:after="0" w:afterAutospacing="0"/>
        <w:rPr>
          <w:rFonts w:ascii="Arial" w:hAnsi="Arial" w:cs="Arial"/>
        </w:rPr>
      </w:pPr>
    </w:p>
    <w:p w14:paraId="033E4FB8" w14:textId="110FA82D" w:rsidR="009A0FB9" w:rsidRPr="0074524F" w:rsidRDefault="007942CB" w:rsidP="009A0FB9">
      <w:pPr>
        <w:pStyle w:val="NormalWeb"/>
        <w:spacing w:before="200" w:beforeAutospacing="0" w:after="0" w:afterAutospacing="0"/>
        <w:rPr>
          <w:rFonts w:ascii="Arial" w:hAnsi="Arial" w:cs="Arial"/>
        </w:rPr>
      </w:pPr>
      <w:hyperlink r:id="rId13" w:anchor="heading=h.spfj7uy2zkwz" w:history="1">
        <w:r w:rsidR="009A0FB9" w:rsidRPr="0074524F">
          <w:rPr>
            <w:rStyle w:val="Hyperlink"/>
            <w:rFonts w:ascii="Arial" w:eastAsiaTheme="majorEastAsia" w:hAnsi="Arial" w:cs="Arial"/>
            <w:b/>
            <w:bCs/>
            <w:color w:val="000000"/>
            <w:u w:val="none"/>
          </w:rPr>
          <w:t xml:space="preserve">Part 2: Implementation    </w:t>
        </w:r>
        <w:r w:rsidR="0074524F">
          <w:rPr>
            <w:rStyle w:val="Hyperlink"/>
            <w:rFonts w:ascii="Arial" w:eastAsiaTheme="majorEastAsia" w:hAnsi="Arial" w:cs="Arial"/>
            <w:b/>
            <w:bCs/>
            <w:color w:val="000000"/>
            <w:u w:val="none"/>
          </w:rPr>
          <w:t xml:space="preserve">                                  </w:t>
        </w:r>
      </w:hyperlink>
    </w:p>
    <w:p w14:paraId="088500BE" w14:textId="07903B05" w:rsidR="009A0FB9" w:rsidRPr="0074524F" w:rsidRDefault="007942CB" w:rsidP="009A0FB9">
      <w:pPr>
        <w:pStyle w:val="NormalWeb"/>
        <w:spacing w:before="60" w:beforeAutospacing="0" w:after="0" w:afterAutospacing="0"/>
        <w:ind w:left="360"/>
        <w:rPr>
          <w:rFonts w:ascii="Arial" w:hAnsi="Arial" w:cs="Arial"/>
        </w:rPr>
      </w:pPr>
      <w:hyperlink r:id="rId14" w:anchor="heading=h.2kprgnbxmo9w" w:history="1">
        <w:r w:rsidR="00CD1338">
          <w:rPr>
            <w:rStyle w:val="Hyperlink"/>
            <w:rFonts w:ascii="Arial" w:eastAsiaTheme="majorEastAsia" w:hAnsi="Arial" w:cs="Arial"/>
            <w:color w:val="000000"/>
            <w:u w:val="none"/>
          </w:rPr>
          <w:t>Database</w:t>
        </w:r>
        <w:r w:rsidR="009A0FB9" w:rsidRPr="0074524F">
          <w:rPr>
            <w:rStyle w:val="Hyperlink"/>
            <w:rFonts w:ascii="Arial" w:eastAsiaTheme="majorEastAsia" w:hAnsi="Arial" w:cs="Arial"/>
            <w:color w:val="000000"/>
            <w:u w:val="none"/>
          </w:rPr>
          <w:t> </w:t>
        </w:r>
        <w:r w:rsidR="00CD1338">
          <w:rPr>
            <w:rStyle w:val="Hyperlink"/>
            <w:rFonts w:ascii="Arial" w:eastAsiaTheme="majorEastAsia" w:hAnsi="Arial" w:cs="Arial"/>
            <w:color w:val="000000"/>
            <w:u w:val="none"/>
          </w:rPr>
          <w:t>Table: SQL CREATE / DROP TABLE</w:t>
        </w:r>
        <w:r w:rsidR="009A0FB9" w:rsidRPr="0074524F">
          <w:rPr>
            <w:rStyle w:val="Hyperlink"/>
            <w:rFonts w:ascii="Arial" w:eastAsiaTheme="majorEastAsia" w:hAnsi="Arial" w:cs="Arial"/>
            <w:color w:val="000000"/>
            <w:u w:val="none"/>
          </w:rPr>
          <w:t xml:space="preserve">   </w:t>
        </w:r>
        <w:r w:rsidR="00423E25">
          <w:rPr>
            <w:rStyle w:val="Hyperlink"/>
            <w:rFonts w:ascii="Arial" w:eastAsiaTheme="majorEastAsia" w:hAnsi="Arial" w:cs="Arial"/>
            <w:color w:val="000000"/>
            <w:u w:val="none"/>
          </w:rPr>
          <w:t xml:space="preserve">             9-11</w:t>
        </w:r>
      </w:hyperlink>
    </w:p>
    <w:p w14:paraId="717A23A8" w14:textId="545FB40D" w:rsidR="009A0FB9" w:rsidRDefault="007942CB" w:rsidP="009A0FB9">
      <w:pPr>
        <w:pStyle w:val="NormalWeb"/>
        <w:spacing w:before="60" w:beforeAutospacing="0" w:after="0" w:afterAutospacing="0"/>
        <w:ind w:left="360"/>
        <w:rPr>
          <w:rFonts w:ascii="Arial" w:hAnsi="Arial" w:cs="Arial"/>
        </w:rPr>
      </w:pPr>
      <w:hyperlink r:id="rId15" w:anchor="heading=h.wsdi3utu5iag" w:history="1">
        <w:r w:rsidR="00CD1338">
          <w:rPr>
            <w:rStyle w:val="Hyperlink"/>
            <w:rFonts w:ascii="Arial" w:eastAsiaTheme="majorEastAsia" w:hAnsi="Arial" w:cs="Arial"/>
            <w:color w:val="000000"/>
            <w:u w:val="none"/>
          </w:rPr>
          <w:t xml:space="preserve">Data Creation: Procedures, SQL INSERT                    </w:t>
        </w:r>
        <w:r w:rsidR="009A0FB9" w:rsidRPr="0074524F">
          <w:rPr>
            <w:rStyle w:val="Hyperlink"/>
            <w:rFonts w:ascii="Arial" w:eastAsiaTheme="majorEastAsia" w:hAnsi="Arial" w:cs="Arial"/>
            <w:color w:val="000000"/>
            <w:u w:val="none"/>
          </w:rPr>
          <w:t xml:space="preserve">    </w:t>
        </w:r>
      </w:hyperlink>
      <w:r w:rsidR="00CD1338">
        <w:rPr>
          <w:rFonts w:ascii="Arial" w:hAnsi="Arial" w:cs="Arial"/>
        </w:rPr>
        <w:t xml:space="preserve"> 12-16</w:t>
      </w:r>
    </w:p>
    <w:p w14:paraId="768B3128" w14:textId="5F3BA74D" w:rsidR="00583C3B" w:rsidRDefault="00583C3B" w:rsidP="009A0FB9">
      <w:pPr>
        <w:pStyle w:val="NormalWeb"/>
        <w:spacing w:before="60" w:beforeAutospacing="0" w:after="0" w:afterAutospacing="0"/>
        <w:ind w:left="360"/>
        <w:rPr>
          <w:rFonts w:ascii="Arial" w:hAnsi="Arial" w:cs="Arial"/>
        </w:rPr>
      </w:pPr>
      <w:r>
        <w:rPr>
          <w:rFonts w:ascii="Arial" w:hAnsi="Arial" w:cs="Arial"/>
        </w:rPr>
        <w:t>Data Manipulation: UPDATE statements                           16-17</w:t>
      </w:r>
    </w:p>
    <w:p w14:paraId="6BDEA692" w14:textId="3A0511A3" w:rsidR="00583C3B" w:rsidRDefault="00583C3B" w:rsidP="009A0FB9">
      <w:pPr>
        <w:pStyle w:val="NormalWeb"/>
        <w:spacing w:before="60" w:beforeAutospacing="0" w:after="0" w:afterAutospacing="0"/>
        <w:ind w:left="360"/>
        <w:rPr>
          <w:rFonts w:ascii="Arial" w:hAnsi="Arial" w:cs="Arial"/>
        </w:rPr>
      </w:pPr>
      <w:r>
        <w:rPr>
          <w:rFonts w:ascii="Arial" w:hAnsi="Arial" w:cs="Arial"/>
        </w:rPr>
        <w:t>Answering Data Questions: VIEWS                                   17-18</w:t>
      </w:r>
    </w:p>
    <w:p w14:paraId="6CA6F728" w14:textId="77777777" w:rsidR="00661BCF" w:rsidRDefault="00583C3B" w:rsidP="009A0FB9">
      <w:pPr>
        <w:pStyle w:val="NormalWeb"/>
        <w:spacing w:before="60" w:beforeAutospacing="0" w:after="0" w:afterAutospacing="0"/>
        <w:ind w:left="360"/>
        <w:rPr>
          <w:rFonts w:ascii="Arial" w:hAnsi="Arial" w:cs="Arial"/>
        </w:rPr>
      </w:pPr>
      <w:r>
        <w:rPr>
          <w:rFonts w:ascii="Arial" w:hAnsi="Arial" w:cs="Arial"/>
        </w:rPr>
        <w:t>Implementation: Web Interface                                          18-20</w:t>
      </w:r>
    </w:p>
    <w:p w14:paraId="7C743834" w14:textId="5C64A7F9" w:rsidR="004C6059" w:rsidRPr="0074524F" w:rsidRDefault="004C6059" w:rsidP="009A0FB9">
      <w:pPr>
        <w:pStyle w:val="NormalWeb"/>
        <w:rPr>
          <w:rFonts w:ascii="Arial" w:hAnsi="Arial" w:cs="Arial"/>
          <w:b/>
        </w:rPr>
      </w:pPr>
    </w:p>
    <w:p w14:paraId="55A59276" w14:textId="77777777" w:rsidR="004C6059" w:rsidRDefault="004C6059" w:rsidP="009A0FB9">
      <w:pPr>
        <w:pStyle w:val="NormalWeb"/>
        <w:rPr>
          <w:rFonts w:ascii="Arial" w:hAnsi="Arial" w:cs="Arial"/>
          <w:b/>
          <w:u w:val="single"/>
        </w:rPr>
      </w:pPr>
    </w:p>
    <w:p w14:paraId="6B4C6C7A" w14:textId="77777777" w:rsidR="004C6059" w:rsidRDefault="004C6059" w:rsidP="009A0FB9">
      <w:pPr>
        <w:pStyle w:val="NormalWeb"/>
        <w:rPr>
          <w:rFonts w:ascii="Arial" w:hAnsi="Arial" w:cs="Arial"/>
          <w:b/>
          <w:u w:val="single"/>
        </w:rPr>
      </w:pPr>
    </w:p>
    <w:p w14:paraId="58E23ABD" w14:textId="77777777" w:rsidR="004C6059" w:rsidRDefault="004C6059" w:rsidP="009A0FB9">
      <w:pPr>
        <w:pStyle w:val="NormalWeb"/>
        <w:rPr>
          <w:rFonts w:ascii="Arial" w:hAnsi="Arial" w:cs="Arial"/>
          <w:b/>
          <w:u w:val="single"/>
        </w:rPr>
      </w:pPr>
    </w:p>
    <w:p w14:paraId="2BDA717B" w14:textId="77777777" w:rsidR="004C6059" w:rsidRDefault="004C6059" w:rsidP="009A0FB9">
      <w:pPr>
        <w:pStyle w:val="NormalWeb"/>
        <w:rPr>
          <w:rFonts w:ascii="Arial" w:hAnsi="Arial" w:cs="Arial"/>
          <w:b/>
          <w:u w:val="single"/>
        </w:rPr>
      </w:pPr>
    </w:p>
    <w:p w14:paraId="1BFE5449" w14:textId="77777777" w:rsidR="004C6059" w:rsidRDefault="004C6059" w:rsidP="009A0FB9">
      <w:pPr>
        <w:pStyle w:val="NormalWeb"/>
        <w:rPr>
          <w:rFonts w:ascii="Arial" w:hAnsi="Arial" w:cs="Arial"/>
          <w:b/>
          <w:u w:val="single"/>
        </w:rPr>
      </w:pPr>
    </w:p>
    <w:p w14:paraId="63E802AE" w14:textId="77777777" w:rsidR="004C6059" w:rsidRDefault="004C6059" w:rsidP="009A0FB9">
      <w:pPr>
        <w:pStyle w:val="NormalWeb"/>
        <w:rPr>
          <w:rFonts w:ascii="Arial" w:hAnsi="Arial" w:cs="Arial"/>
          <w:b/>
          <w:u w:val="single"/>
        </w:rPr>
      </w:pPr>
    </w:p>
    <w:p w14:paraId="7B7407D1" w14:textId="77777777" w:rsidR="004C6059" w:rsidRDefault="004C6059" w:rsidP="009A0FB9">
      <w:pPr>
        <w:pStyle w:val="NormalWeb"/>
        <w:rPr>
          <w:rFonts w:ascii="Arial" w:hAnsi="Arial" w:cs="Arial"/>
          <w:b/>
          <w:u w:val="single"/>
        </w:rPr>
      </w:pPr>
    </w:p>
    <w:p w14:paraId="5F4884F9" w14:textId="77777777" w:rsidR="004C6059" w:rsidRDefault="004C6059" w:rsidP="009A0FB9">
      <w:pPr>
        <w:pStyle w:val="NormalWeb"/>
        <w:rPr>
          <w:rFonts w:ascii="Arial" w:hAnsi="Arial" w:cs="Arial"/>
          <w:b/>
          <w:u w:val="single"/>
        </w:rPr>
      </w:pPr>
    </w:p>
    <w:p w14:paraId="481B8B4D" w14:textId="77777777" w:rsidR="004C6059" w:rsidRDefault="004C6059" w:rsidP="009A0FB9">
      <w:pPr>
        <w:pStyle w:val="NormalWeb"/>
        <w:rPr>
          <w:rFonts w:ascii="Arial" w:hAnsi="Arial" w:cs="Arial"/>
          <w:b/>
          <w:u w:val="single"/>
        </w:rPr>
      </w:pPr>
    </w:p>
    <w:p w14:paraId="32403BD7" w14:textId="77777777" w:rsidR="00583C3B" w:rsidRDefault="00583C3B" w:rsidP="009A0FB9">
      <w:pPr>
        <w:pStyle w:val="NormalWeb"/>
        <w:rPr>
          <w:rFonts w:ascii="Arial" w:hAnsi="Arial" w:cs="Arial"/>
          <w:b/>
        </w:rPr>
      </w:pPr>
    </w:p>
    <w:p w14:paraId="0D19D7DC" w14:textId="77777777" w:rsidR="00583C3B" w:rsidRDefault="00583C3B" w:rsidP="009A0FB9">
      <w:pPr>
        <w:pStyle w:val="NormalWeb"/>
        <w:rPr>
          <w:rFonts w:ascii="Arial" w:hAnsi="Arial" w:cs="Arial"/>
          <w:b/>
        </w:rPr>
      </w:pPr>
    </w:p>
    <w:p w14:paraId="5A0A25AF" w14:textId="65446D16" w:rsidR="00B244E9" w:rsidRPr="00B244E9" w:rsidRDefault="00B244E9" w:rsidP="009A0FB9">
      <w:pPr>
        <w:pStyle w:val="NormalWeb"/>
        <w:rPr>
          <w:rFonts w:ascii="Arial" w:hAnsi="Arial" w:cs="Arial"/>
          <w:b/>
        </w:rPr>
      </w:pPr>
      <w:r w:rsidRPr="00B244E9">
        <w:rPr>
          <w:rFonts w:ascii="Arial" w:hAnsi="Arial" w:cs="Arial"/>
          <w:b/>
        </w:rPr>
        <w:t>Part 1. Design</w:t>
      </w:r>
    </w:p>
    <w:p w14:paraId="5EF72F5B" w14:textId="06147647" w:rsidR="00083271" w:rsidRDefault="00E43428" w:rsidP="009A0FB9">
      <w:pPr>
        <w:pStyle w:val="NormalWeb"/>
        <w:rPr>
          <w:rFonts w:ascii="Arial" w:hAnsi="Arial" w:cs="Arial"/>
        </w:rPr>
      </w:pPr>
      <w:r>
        <w:rPr>
          <w:rFonts w:ascii="Arial" w:hAnsi="Arial" w:cs="Arial"/>
          <w:b/>
          <w:u w:val="single"/>
        </w:rPr>
        <w:lastRenderedPageBreak/>
        <w:t>Project Summary</w:t>
      </w:r>
      <w:r w:rsidR="00083271">
        <w:rPr>
          <w:rFonts w:ascii="Arial" w:hAnsi="Arial" w:cs="Arial"/>
        </w:rPr>
        <w:t xml:space="preserve"> </w:t>
      </w:r>
    </w:p>
    <w:p w14:paraId="0CDA5EA2" w14:textId="2957D340" w:rsidR="003651CF" w:rsidRDefault="003651CF" w:rsidP="003651CF">
      <w:pPr>
        <w:pStyle w:val="NormalWeb"/>
        <w:rPr>
          <w:rFonts w:ascii="Arial" w:hAnsi="Arial" w:cs="Arial"/>
        </w:rPr>
      </w:pPr>
      <w:r>
        <w:rPr>
          <w:rFonts w:ascii="Arial" w:hAnsi="Arial" w:cs="Arial"/>
        </w:rPr>
        <w:t xml:space="preserve">Patrol services provide additional neighborhood security coverage by off-duty police officers. It has been observed that with continuous increase in criminal activity and during certain hours, response time to incidents from county police departments may be delayed, in some cases reaching to one hour until a police officer is able to arrive to the scene. By increasing off duty police coverage, patrol services can provide immediate police presence and quick response and investigation to any incident in the area, and to prevent/deter criminal activity in the patrol area. </w:t>
      </w:r>
      <w:r w:rsidR="00D05B08">
        <w:rPr>
          <w:rFonts w:ascii="Arial" w:hAnsi="Arial" w:cs="Arial"/>
        </w:rPr>
        <w:t xml:space="preserve">Patrol services would like to digitally manage their services and requested to create a database with messaging and web interface. </w:t>
      </w:r>
    </w:p>
    <w:p w14:paraId="295006DB" w14:textId="77777777" w:rsidR="00723687" w:rsidRDefault="00723687" w:rsidP="003651CF">
      <w:pPr>
        <w:pStyle w:val="NormalWeb"/>
        <w:rPr>
          <w:rFonts w:ascii="Arial" w:hAnsi="Arial" w:cs="Arial"/>
        </w:rPr>
      </w:pPr>
    </w:p>
    <w:p w14:paraId="2BB9FC3D" w14:textId="77777777" w:rsidR="003651CF" w:rsidRDefault="003651CF" w:rsidP="003651CF">
      <w:pPr>
        <w:pStyle w:val="NormalWeb"/>
        <w:rPr>
          <w:rFonts w:ascii="Arial" w:hAnsi="Arial" w:cs="Arial"/>
        </w:rPr>
      </w:pPr>
      <w:r>
        <w:rPr>
          <w:rFonts w:ascii="Arial" w:hAnsi="Arial" w:cs="Arial"/>
          <w:b/>
          <w:u w:val="single"/>
        </w:rPr>
        <w:t>Goals:</w:t>
      </w:r>
      <w:r>
        <w:rPr>
          <w:rFonts w:ascii="Arial" w:hAnsi="Arial" w:cs="Arial"/>
        </w:rPr>
        <w:t xml:space="preserve">  </w:t>
      </w:r>
    </w:p>
    <w:p w14:paraId="7E0374E5" w14:textId="77777777" w:rsidR="00723687" w:rsidRDefault="00723687" w:rsidP="00723687">
      <w:pPr>
        <w:pStyle w:val="NormalWeb"/>
        <w:rPr>
          <w:rFonts w:ascii="Arial" w:hAnsi="Arial" w:cs="Arial"/>
        </w:rPr>
      </w:pPr>
      <w:r>
        <w:rPr>
          <w:rFonts w:ascii="Arial" w:hAnsi="Arial" w:cs="Arial"/>
        </w:rPr>
        <w:t>The goal of this project is to improve information management within the organizational structure by providing improved solution to following organizational tasks:</w:t>
      </w:r>
    </w:p>
    <w:p w14:paraId="65A876AA" w14:textId="77777777" w:rsidR="00723687" w:rsidRDefault="00723687" w:rsidP="00723687">
      <w:pPr>
        <w:pStyle w:val="NormalWeb"/>
        <w:numPr>
          <w:ilvl w:val="0"/>
          <w:numId w:val="25"/>
        </w:numPr>
        <w:rPr>
          <w:rFonts w:ascii="Arial" w:hAnsi="Arial" w:cs="Arial"/>
        </w:rPr>
      </w:pPr>
      <w:r>
        <w:rPr>
          <w:rFonts w:ascii="Arial" w:hAnsi="Arial" w:cs="Arial"/>
        </w:rPr>
        <w:t>Instant membership vacation requests capability via web interface;</w:t>
      </w:r>
    </w:p>
    <w:p w14:paraId="0ADD532B" w14:textId="77777777" w:rsidR="00723687" w:rsidRDefault="00723687" w:rsidP="00723687">
      <w:pPr>
        <w:pStyle w:val="NormalWeb"/>
        <w:numPr>
          <w:ilvl w:val="0"/>
          <w:numId w:val="25"/>
        </w:numPr>
        <w:rPr>
          <w:rFonts w:ascii="Arial" w:hAnsi="Arial" w:cs="Arial"/>
        </w:rPr>
      </w:pPr>
      <w:r>
        <w:rPr>
          <w:rFonts w:ascii="Arial" w:hAnsi="Arial" w:cs="Arial"/>
        </w:rPr>
        <w:t>Instant vacation properties list generation for each officer’s shift;</w:t>
      </w:r>
    </w:p>
    <w:p w14:paraId="67CC5250" w14:textId="77777777" w:rsidR="00723687" w:rsidRDefault="00723687" w:rsidP="00723687">
      <w:pPr>
        <w:pStyle w:val="NormalWeb"/>
        <w:numPr>
          <w:ilvl w:val="0"/>
          <w:numId w:val="25"/>
        </w:numPr>
        <w:rPr>
          <w:rFonts w:ascii="Arial" w:hAnsi="Arial" w:cs="Arial"/>
        </w:rPr>
      </w:pPr>
      <w:r>
        <w:rPr>
          <w:rFonts w:ascii="Arial" w:hAnsi="Arial" w:cs="Arial"/>
        </w:rPr>
        <w:t>Instant vacation patrol reporting to membership;</w:t>
      </w:r>
    </w:p>
    <w:p w14:paraId="247EC206" w14:textId="77777777" w:rsidR="00723687" w:rsidRDefault="00723687" w:rsidP="00723687">
      <w:pPr>
        <w:pStyle w:val="NormalWeb"/>
        <w:numPr>
          <w:ilvl w:val="0"/>
          <w:numId w:val="25"/>
        </w:numPr>
        <w:rPr>
          <w:rFonts w:ascii="Arial" w:hAnsi="Arial" w:cs="Arial"/>
        </w:rPr>
      </w:pPr>
      <w:r>
        <w:rPr>
          <w:rFonts w:ascii="Arial" w:hAnsi="Arial" w:cs="Arial"/>
        </w:rPr>
        <w:t>Improved communication capabilities between officers and members;</w:t>
      </w:r>
    </w:p>
    <w:p w14:paraId="2DE6166E" w14:textId="77777777" w:rsidR="00723687" w:rsidRDefault="00723687" w:rsidP="00723687">
      <w:pPr>
        <w:pStyle w:val="NormalWeb"/>
        <w:numPr>
          <w:ilvl w:val="0"/>
          <w:numId w:val="25"/>
        </w:numPr>
        <w:rPr>
          <w:rFonts w:ascii="Arial" w:hAnsi="Arial" w:cs="Arial"/>
        </w:rPr>
      </w:pPr>
      <w:r>
        <w:rPr>
          <w:rFonts w:ascii="Arial" w:hAnsi="Arial" w:cs="Arial"/>
        </w:rPr>
        <w:t>Daily shift reporting data accessible via web interface;</w:t>
      </w:r>
    </w:p>
    <w:p w14:paraId="6EF740EA" w14:textId="77777777" w:rsidR="00723687" w:rsidRPr="00723687" w:rsidRDefault="00723687" w:rsidP="00723687">
      <w:pPr>
        <w:pStyle w:val="NormalWeb"/>
        <w:numPr>
          <w:ilvl w:val="0"/>
          <w:numId w:val="25"/>
        </w:numPr>
        <w:rPr>
          <w:rFonts w:ascii="Arial" w:hAnsi="Arial" w:cs="Arial"/>
        </w:rPr>
      </w:pPr>
      <w:r>
        <w:rPr>
          <w:rFonts w:ascii="Arial" w:hAnsi="Arial" w:cs="Arial"/>
        </w:rPr>
        <w:t>Easy membership management and member’s data access.</w:t>
      </w:r>
    </w:p>
    <w:p w14:paraId="0886758A" w14:textId="77777777" w:rsidR="00723687" w:rsidRDefault="00723687" w:rsidP="00083271">
      <w:pPr>
        <w:pStyle w:val="NormalWeb"/>
        <w:rPr>
          <w:rFonts w:ascii="Arial" w:hAnsi="Arial" w:cs="Arial"/>
          <w:b/>
          <w:u w:val="single"/>
        </w:rPr>
      </w:pPr>
    </w:p>
    <w:p w14:paraId="3A9BB8DA" w14:textId="1E8251BD" w:rsidR="00F76D4A" w:rsidRDefault="00083271" w:rsidP="00083271">
      <w:pPr>
        <w:pStyle w:val="NormalWeb"/>
        <w:rPr>
          <w:rFonts w:ascii="Arial" w:hAnsi="Arial" w:cs="Arial"/>
        </w:rPr>
      </w:pPr>
      <w:r>
        <w:rPr>
          <w:rFonts w:ascii="Arial" w:hAnsi="Arial" w:cs="Arial"/>
          <w:b/>
          <w:u w:val="single"/>
        </w:rPr>
        <w:t>Business Impact:</w:t>
      </w:r>
      <w:r>
        <w:rPr>
          <w:rFonts w:ascii="Arial" w:hAnsi="Arial" w:cs="Arial"/>
        </w:rPr>
        <w:t xml:space="preserve">  </w:t>
      </w:r>
    </w:p>
    <w:p w14:paraId="3CD6942F" w14:textId="30F8E0CC" w:rsidR="002B2263" w:rsidRDefault="0092310D" w:rsidP="00083271">
      <w:pPr>
        <w:pStyle w:val="NormalWeb"/>
        <w:rPr>
          <w:rFonts w:ascii="Arial" w:hAnsi="Arial" w:cs="Arial"/>
        </w:rPr>
      </w:pPr>
      <w:r>
        <w:rPr>
          <w:rFonts w:ascii="Arial" w:hAnsi="Arial" w:cs="Arial"/>
        </w:rPr>
        <w:t>Increase in patrol time will provide following benefits to the membership and community:</w:t>
      </w:r>
    </w:p>
    <w:p w14:paraId="56D4BAA4" w14:textId="224BB979" w:rsidR="0092310D" w:rsidRDefault="00DC6F20" w:rsidP="0092310D">
      <w:pPr>
        <w:pStyle w:val="NormalWeb"/>
        <w:numPr>
          <w:ilvl w:val="0"/>
          <w:numId w:val="19"/>
        </w:numPr>
        <w:rPr>
          <w:rFonts w:ascii="Arial" w:hAnsi="Arial" w:cs="Arial"/>
        </w:rPr>
      </w:pPr>
      <w:r>
        <w:rPr>
          <w:rFonts w:ascii="Arial" w:hAnsi="Arial" w:cs="Arial"/>
        </w:rPr>
        <w:t xml:space="preserve">Membership satisfaction with </w:t>
      </w:r>
      <w:r w:rsidR="000201C0">
        <w:rPr>
          <w:rFonts w:ascii="Arial" w:hAnsi="Arial" w:cs="Arial"/>
        </w:rPr>
        <w:t>patrol</w:t>
      </w:r>
      <w:r>
        <w:rPr>
          <w:rFonts w:ascii="Arial" w:hAnsi="Arial" w:cs="Arial"/>
        </w:rPr>
        <w:t xml:space="preserve"> services.</w:t>
      </w:r>
    </w:p>
    <w:p w14:paraId="5936FA23" w14:textId="77777777" w:rsidR="00DC6F20" w:rsidRDefault="00DC6F20" w:rsidP="0092310D">
      <w:pPr>
        <w:pStyle w:val="NormalWeb"/>
        <w:numPr>
          <w:ilvl w:val="0"/>
          <w:numId w:val="19"/>
        </w:numPr>
        <w:rPr>
          <w:rFonts w:ascii="Arial" w:hAnsi="Arial" w:cs="Arial"/>
        </w:rPr>
      </w:pPr>
      <w:r>
        <w:rPr>
          <w:rFonts w:ascii="Arial" w:hAnsi="Arial" w:cs="Arial"/>
        </w:rPr>
        <w:t>Increase in membership retention.</w:t>
      </w:r>
    </w:p>
    <w:p w14:paraId="102839BA" w14:textId="04D144EB" w:rsidR="00DC6F20" w:rsidRDefault="00DC6F20" w:rsidP="0092310D">
      <w:pPr>
        <w:pStyle w:val="NormalWeb"/>
        <w:numPr>
          <w:ilvl w:val="0"/>
          <w:numId w:val="19"/>
        </w:numPr>
        <w:rPr>
          <w:rFonts w:ascii="Arial" w:hAnsi="Arial" w:cs="Arial"/>
        </w:rPr>
      </w:pPr>
      <w:r>
        <w:rPr>
          <w:rFonts w:ascii="Arial" w:hAnsi="Arial" w:cs="Arial"/>
        </w:rPr>
        <w:t>Decrease in police officer response time to incidents in the covered area.</w:t>
      </w:r>
    </w:p>
    <w:p w14:paraId="6B4DA178" w14:textId="3AC4E484" w:rsidR="00DC6F20" w:rsidRDefault="00D10BA7" w:rsidP="0092310D">
      <w:pPr>
        <w:pStyle w:val="NormalWeb"/>
        <w:numPr>
          <w:ilvl w:val="0"/>
          <w:numId w:val="19"/>
        </w:numPr>
        <w:rPr>
          <w:rFonts w:ascii="Arial" w:hAnsi="Arial" w:cs="Arial"/>
        </w:rPr>
      </w:pPr>
      <w:r>
        <w:rPr>
          <w:rFonts w:ascii="Arial" w:hAnsi="Arial" w:cs="Arial"/>
        </w:rPr>
        <w:t>Deter</w:t>
      </w:r>
      <w:r w:rsidR="00DC6F20">
        <w:rPr>
          <w:rFonts w:ascii="Arial" w:hAnsi="Arial" w:cs="Arial"/>
        </w:rPr>
        <w:t xml:space="preserve"> criminal activity.</w:t>
      </w:r>
    </w:p>
    <w:p w14:paraId="2057C0E8" w14:textId="77777777" w:rsidR="004C6059" w:rsidRDefault="004C6059" w:rsidP="00083271">
      <w:pPr>
        <w:pStyle w:val="NormalWeb"/>
        <w:rPr>
          <w:rFonts w:ascii="Arial" w:hAnsi="Arial" w:cs="Arial"/>
          <w:b/>
          <w:u w:val="single"/>
        </w:rPr>
      </w:pPr>
    </w:p>
    <w:p w14:paraId="771F0378" w14:textId="77777777" w:rsidR="004C6059" w:rsidRDefault="004C6059" w:rsidP="00083271">
      <w:pPr>
        <w:pStyle w:val="NormalWeb"/>
        <w:rPr>
          <w:rFonts w:ascii="Arial" w:hAnsi="Arial" w:cs="Arial"/>
          <w:b/>
          <w:u w:val="single"/>
        </w:rPr>
      </w:pPr>
    </w:p>
    <w:p w14:paraId="383EEDDB" w14:textId="77777777" w:rsidR="004C6059" w:rsidRDefault="004C6059" w:rsidP="00083271">
      <w:pPr>
        <w:pStyle w:val="NormalWeb"/>
        <w:rPr>
          <w:rFonts w:ascii="Arial" w:hAnsi="Arial" w:cs="Arial"/>
          <w:b/>
          <w:u w:val="single"/>
        </w:rPr>
      </w:pPr>
    </w:p>
    <w:p w14:paraId="34734359" w14:textId="77777777" w:rsidR="004C6059" w:rsidRDefault="004C6059" w:rsidP="00083271">
      <w:pPr>
        <w:pStyle w:val="NormalWeb"/>
        <w:rPr>
          <w:rFonts w:ascii="Arial" w:hAnsi="Arial" w:cs="Arial"/>
          <w:b/>
          <w:u w:val="single"/>
        </w:rPr>
      </w:pPr>
    </w:p>
    <w:p w14:paraId="230300F2" w14:textId="19F823CD" w:rsidR="00753A1E" w:rsidRDefault="00083271" w:rsidP="00083271">
      <w:pPr>
        <w:pStyle w:val="NormalWeb"/>
        <w:rPr>
          <w:rFonts w:ascii="Arial" w:hAnsi="Arial" w:cs="Arial"/>
        </w:rPr>
      </w:pPr>
      <w:r>
        <w:rPr>
          <w:rFonts w:ascii="Arial" w:hAnsi="Arial" w:cs="Arial"/>
          <w:b/>
          <w:u w:val="single"/>
        </w:rPr>
        <w:t>Project Scope:</w:t>
      </w:r>
      <w:r>
        <w:rPr>
          <w:rFonts w:ascii="Arial" w:hAnsi="Arial" w:cs="Arial"/>
        </w:rPr>
        <w:t xml:space="preserve"> </w:t>
      </w:r>
    </w:p>
    <w:p w14:paraId="217CAE6D" w14:textId="46BB9971" w:rsidR="00F352F4" w:rsidRDefault="0034183F" w:rsidP="00083271">
      <w:pPr>
        <w:pStyle w:val="NormalWeb"/>
        <w:rPr>
          <w:rFonts w:ascii="Arial" w:hAnsi="Arial" w:cs="Arial"/>
        </w:rPr>
      </w:pPr>
      <w:r>
        <w:rPr>
          <w:rFonts w:ascii="Arial" w:hAnsi="Arial" w:cs="Arial"/>
        </w:rPr>
        <w:lastRenderedPageBreak/>
        <w:t>After initial interviews with organizational stak</w:t>
      </w:r>
      <w:r w:rsidR="00D10BA7">
        <w:rPr>
          <w:rFonts w:ascii="Arial" w:hAnsi="Arial" w:cs="Arial"/>
        </w:rPr>
        <w:t>eholders, including officers,</w:t>
      </w:r>
      <w:r>
        <w:rPr>
          <w:rFonts w:ascii="Arial" w:hAnsi="Arial" w:cs="Arial"/>
        </w:rPr>
        <w:t xml:space="preserve"> officer in charge (manager), and individual members, following project description was established:</w:t>
      </w:r>
    </w:p>
    <w:p w14:paraId="02405EF2" w14:textId="175543D0" w:rsidR="00DE07C9" w:rsidRDefault="00DE07C9" w:rsidP="00083271">
      <w:pPr>
        <w:pStyle w:val="NormalWeb"/>
        <w:rPr>
          <w:rFonts w:ascii="Arial" w:hAnsi="Arial" w:cs="Arial"/>
        </w:rPr>
      </w:pPr>
      <w:r>
        <w:rPr>
          <w:rFonts w:ascii="Arial" w:hAnsi="Arial" w:cs="Arial"/>
        </w:rPr>
        <w:t>Patrol services provide security services to several localized neighborhoods. It hires active police officers to perform street patrols, investigate criminal incidents, and perform vacation home checks.</w:t>
      </w:r>
      <w:r w:rsidR="003E2721">
        <w:rPr>
          <w:rFonts w:ascii="Arial" w:hAnsi="Arial" w:cs="Arial"/>
        </w:rPr>
        <w:t xml:space="preserve"> Each police officer serves several neighborhoods.</w:t>
      </w:r>
      <w:r>
        <w:rPr>
          <w:rFonts w:ascii="Arial" w:hAnsi="Arial" w:cs="Arial"/>
        </w:rPr>
        <w:t xml:space="preserve"> Patrol services are provided to active members of specified neighborhoods and limited to predetermined geographical area. Members can request vacation patrol when away from home and communicate with police officers on duty regarding any incidents. Officers perform following duties: street patrol, vacation home patrol, member communications, general reports for each shift describing events during his/her shift.</w:t>
      </w:r>
      <w:r w:rsidR="00CA460E">
        <w:rPr>
          <w:rFonts w:ascii="Arial" w:hAnsi="Arial" w:cs="Arial"/>
        </w:rPr>
        <w:t xml:space="preserve"> During vacation patrol officers check on each individual property and provide a report with property status, photo, and any additional notes that require attention. Officer’s geo location is captured for better accountability. Messaging communication system is available for on duty officer – member communications. </w:t>
      </w:r>
    </w:p>
    <w:p w14:paraId="1C718A28" w14:textId="7E23D9C5" w:rsidR="00DE07C9" w:rsidRPr="00DE07C9" w:rsidRDefault="00DE07C9" w:rsidP="00DE07C9">
      <w:pPr>
        <w:pStyle w:val="NormalWeb"/>
        <w:rPr>
          <w:rFonts w:ascii="Arial" w:hAnsi="Arial" w:cs="Arial"/>
          <w:b/>
          <w:u w:val="single"/>
        </w:rPr>
      </w:pPr>
      <w:r w:rsidRPr="00DE07C9">
        <w:rPr>
          <w:rFonts w:ascii="Arial" w:hAnsi="Arial" w:cs="Arial"/>
          <w:b/>
          <w:u w:val="single"/>
        </w:rPr>
        <w:t>Conceptual Model:</w:t>
      </w:r>
    </w:p>
    <w:tbl>
      <w:tblPr>
        <w:tblStyle w:val="TableGrid"/>
        <w:tblW w:w="9355" w:type="dxa"/>
        <w:tblLook w:val="04A0" w:firstRow="1" w:lastRow="0" w:firstColumn="1" w:lastColumn="0" w:noHBand="0" w:noVBand="1"/>
      </w:tblPr>
      <w:tblGrid>
        <w:gridCol w:w="3116"/>
        <w:gridCol w:w="6239"/>
      </w:tblGrid>
      <w:tr w:rsidR="00F352F4" w:rsidRPr="00087F94" w14:paraId="0A59D648" w14:textId="77777777" w:rsidTr="0034183F">
        <w:tc>
          <w:tcPr>
            <w:tcW w:w="3116" w:type="dxa"/>
          </w:tcPr>
          <w:p w14:paraId="473C5FD1" w14:textId="77777777" w:rsidR="00F352F4" w:rsidRPr="00EF68E5" w:rsidRDefault="00F352F4" w:rsidP="009215BB">
            <w:pPr>
              <w:rPr>
                <w:rFonts w:ascii="Arial" w:eastAsia="Times New Roman" w:hAnsi="Arial" w:cs="Arial"/>
                <w:b/>
              </w:rPr>
            </w:pPr>
            <w:r w:rsidRPr="00EF68E5">
              <w:rPr>
                <w:rFonts w:ascii="Arial" w:eastAsia="Times New Roman" w:hAnsi="Arial" w:cs="Arial"/>
                <w:b/>
              </w:rPr>
              <w:t>Entity</w:t>
            </w:r>
          </w:p>
          <w:p w14:paraId="7234B50E" w14:textId="77777777" w:rsidR="00F352F4" w:rsidRPr="00087F94" w:rsidRDefault="00F352F4" w:rsidP="009215BB">
            <w:pPr>
              <w:rPr>
                <w:rFonts w:ascii="Arial" w:eastAsia="Times New Roman" w:hAnsi="Arial" w:cs="Arial"/>
                <w:b/>
              </w:rPr>
            </w:pPr>
          </w:p>
        </w:tc>
        <w:tc>
          <w:tcPr>
            <w:tcW w:w="6239" w:type="dxa"/>
          </w:tcPr>
          <w:p w14:paraId="6B12DC02" w14:textId="77777777" w:rsidR="00F352F4" w:rsidRPr="00EF68E5" w:rsidRDefault="00F352F4" w:rsidP="009215BB">
            <w:pPr>
              <w:rPr>
                <w:rFonts w:ascii="Arial" w:eastAsia="Times New Roman" w:hAnsi="Arial" w:cs="Arial"/>
                <w:b/>
              </w:rPr>
            </w:pPr>
            <w:r w:rsidRPr="00EF68E5">
              <w:rPr>
                <w:rFonts w:ascii="Arial" w:eastAsia="Times New Roman" w:hAnsi="Arial" w:cs="Arial"/>
                <w:b/>
              </w:rPr>
              <w:t>Attribute</w:t>
            </w:r>
          </w:p>
          <w:p w14:paraId="4D8F37BB" w14:textId="77777777" w:rsidR="00F352F4" w:rsidRPr="00087F94" w:rsidRDefault="00F352F4" w:rsidP="009215BB">
            <w:pPr>
              <w:rPr>
                <w:rFonts w:ascii="Arial" w:eastAsia="Times New Roman" w:hAnsi="Arial" w:cs="Arial"/>
                <w:b/>
              </w:rPr>
            </w:pPr>
          </w:p>
        </w:tc>
      </w:tr>
      <w:tr w:rsidR="00F352F4" w:rsidRPr="00087F94" w14:paraId="6FD137EC" w14:textId="77777777" w:rsidTr="0034183F">
        <w:tc>
          <w:tcPr>
            <w:tcW w:w="3116" w:type="dxa"/>
          </w:tcPr>
          <w:p w14:paraId="337E375D" w14:textId="5300A6E6" w:rsidR="00F352F4" w:rsidRPr="00087F94" w:rsidRDefault="0034183F" w:rsidP="009215BB">
            <w:pPr>
              <w:rPr>
                <w:rFonts w:ascii="Arial" w:eastAsia="Times New Roman" w:hAnsi="Arial" w:cs="Arial"/>
              </w:rPr>
            </w:pPr>
            <w:r>
              <w:rPr>
                <w:rFonts w:ascii="Arial" w:eastAsia="Times New Roman" w:hAnsi="Arial" w:cs="Arial"/>
              </w:rPr>
              <w:t>Neighborhood</w:t>
            </w:r>
          </w:p>
        </w:tc>
        <w:tc>
          <w:tcPr>
            <w:tcW w:w="6239" w:type="dxa"/>
          </w:tcPr>
          <w:p w14:paraId="78C31A34" w14:textId="3CB1E958" w:rsidR="00F352F4" w:rsidRPr="00087F94" w:rsidRDefault="00F352F4" w:rsidP="009215BB">
            <w:pPr>
              <w:rPr>
                <w:rFonts w:ascii="Arial" w:eastAsia="Times New Roman" w:hAnsi="Arial" w:cs="Arial"/>
              </w:rPr>
            </w:pPr>
            <w:r w:rsidRPr="00087F94">
              <w:rPr>
                <w:rFonts w:ascii="Arial" w:eastAsia="Times New Roman" w:hAnsi="Arial" w:cs="Arial"/>
              </w:rPr>
              <w:t>Name [</w:t>
            </w:r>
            <w:proofErr w:type="spellStart"/>
            <w:r w:rsidRPr="00087F94">
              <w:rPr>
                <w:rFonts w:ascii="Arial" w:eastAsia="Times New Roman" w:hAnsi="Arial" w:cs="Arial"/>
              </w:rPr>
              <w:t>ru</w:t>
            </w:r>
            <w:proofErr w:type="spellEnd"/>
            <w:r w:rsidRPr="00087F94">
              <w:rPr>
                <w:rFonts w:ascii="Arial" w:eastAsia="Times New Roman" w:hAnsi="Arial" w:cs="Arial"/>
              </w:rPr>
              <w:t>]</w:t>
            </w:r>
          </w:p>
        </w:tc>
      </w:tr>
      <w:tr w:rsidR="00F352F4" w:rsidRPr="00087F94" w14:paraId="3DC2C5C4" w14:textId="77777777" w:rsidTr="0034183F">
        <w:tc>
          <w:tcPr>
            <w:tcW w:w="3116" w:type="dxa"/>
          </w:tcPr>
          <w:p w14:paraId="485B3C77" w14:textId="24A1ACD7" w:rsidR="00F352F4" w:rsidRPr="00087F94" w:rsidRDefault="0034183F" w:rsidP="009215BB">
            <w:pPr>
              <w:rPr>
                <w:rFonts w:ascii="Arial" w:eastAsia="Times New Roman" w:hAnsi="Arial" w:cs="Arial"/>
              </w:rPr>
            </w:pPr>
            <w:r>
              <w:rPr>
                <w:rFonts w:ascii="Arial" w:eastAsia="Times New Roman" w:hAnsi="Arial" w:cs="Arial"/>
              </w:rPr>
              <w:t>Member</w:t>
            </w:r>
          </w:p>
        </w:tc>
        <w:tc>
          <w:tcPr>
            <w:tcW w:w="6239" w:type="dxa"/>
          </w:tcPr>
          <w:p w14:paraId="4345048F" w14:textId="4E0E3ECA" w:rsidR="0034183F" w:rsidRDefault="0034183F" w:rsidP="009215BB">
            <w:pPr>
              <w:rPr>
                <w:rFonts w:ascii="Arial" w:eastAsia="Times New Roman" w:hAnsi="Arial" w:cs="Arial"/>
              </w:rPr>
            </w:pPr>
            <w:r>
              <w:rPr>
                <w:rFonts w:ascii="Arial" w:eastAsia="Times New Roman" w:hAnsi="Arial" w:cs="Arial"/>
              </w:rPr>
              <w:t>Username [</w:t>
            </w:r>
            <w:proofErr w:type="spellStart"/>
            <w:r>
              <w:rPr>
                <w:rFonts w:ascii="Arial" w:eastAsia="Times New Roman" w:hAnsi="Arial" w:cs="Arial"/>
              </w:rPr>
              <w:t>ru</w:t>
            </w:r>
            <w:proofErr w:type="spellEnd"/>
            <w:r>
              <w:rPr>
                <w:rFonts w:ascii="Arial" w:eastAsia="Times New Roman" w:hAnsi="Arial" w:cs="Arial"/>
              </w:rPr>
              <w:t>]</w:t>
            </w:r>
          </w:p>
          <w:p w14:paraId="138BA12E" w14:textId="6233C812" w:rsidR="0034183F" w:rsidRDefault="0034183F" w:rsidP="009215BB">
            <w:pPr>
              <w:rPr>
                <w:rFonts w:ascii="Arial" w:eastAsia="Times New Roman" w:hAnsi="Arial" w:cs="Arial"/>
              </w:rPr>
            </w:pPr>
            <w:r>
              <w:rPr>
                <w:rFonts w:ascii="Arial" w:eastAsia="Times New Roman" w:hAnsi="Arial" w:cs="Arial"/>
              </w:rPr>
              <w:t>Password [r]</w:t>
            </w:r>
          </w:p>
          <w:p w14:paraId="173CF2D9" w14:textId="323C02D2" w:rsidR="00F352F4" w:rsidRDefault="0034183F" w:rsidP="009215BB">
            <w:pPr>
              <w:rPr>
                <w:rFonts w:ascii="Arial" w:eastAsia="Times New Roman" w:hAnsi="Arial" w:cs="Arial"/>
              </w:rPr>
            </w:pPr>
            <w:r>
              <w:rPr>
                <w:rFonts w:ascii="Arial" w:eastAsia="Times New Roman" w:hAnsi="Arial" w:cs="Arial"/>
              </w:rPr>
              <w:t>Primary Member Name [</w:t>
            </w:r>
            <w:proofErr w:type="spellStart"/>
            <w:r>
              <w:rPr>
                <w:rFonts w:ascii="Arial" w:eastAsia="Times New Roman" w:hAnsi="Arial" w:cs="Arial"/>
              </w:rPr>
              <w:t>rc</w:t>
            </w:r>
            <w:proofErr w:type="spellEnd"/>
            <w:r>
              <w:rPr>
                <w:rFonts w:ascii="Arial" w:eastAsia="Times New Roman" w:hAnsi="Arial" w:cs="Arial"/>
              </w:rPr>
              <w:t>]</w:t>
            </w:r>
          </w:p>
          <w:p w14:paraId="5CAA3468" w14:textId="77777777" w:rsidR="0034183F" w:rsidRDefault="0034183F" w:rsidP="009215BB">
            <w:pPr>
              <w:rPr>
                <w:rFonts w:ascii="Arial" w:eastAsia="Times New Roman" w:hAnsi="Arial" w:cs="Arial"/>
              </w:rPr>
            </w:pPr>
            <w:r>
              <w:rPr>
                <w:rFonts w:ascii="Arial" w:eastAsia="Times New Roman" w:hAnsi="Arial" w:cs="Arial"/>
              </w:rPr>
              <w:t>Secondary Member Name [</w:t>
            </w:r>
            <w:proofErr w:type="spellStart"/>
            <w:r>
              <w:rPr>
                <w:rFonts w:ascii="Arial" w:eastAsia="Times New Roman" w:hAnsi="Arial" w:cs="Arial"/>
              </w:rPr>
              <w:t>rc</w:t>
            </w:r>
            <w:proofErr w:type="spellEnd"/>
            <w:r>
              <w:rPr>
                <w:rFonts w:ascii="Arial" w:eastAsia="Times New Roman" w:hAnsi="Arial" w:cs="Arial"/>
              </w:rPr>
              <w:t>]</w:t>
            </w:r>
          </w:p>
          <w:p w14:paraId="656D6EAE" w14:textId="02CCC640" w:rsidR="0034183F" w:rsidRDefault="0034183F" w:rsidP="009215BB">
            <w:pPr>
              <w:rPr>
                <w:rFonts w:ascii="Arial" w:eastAsia="Times New Roman" w:hAnsi="Arial" w:cs="Arial"/>
              </w:rPr>
            </w:pPr>
            <w:r>
              <w:rPr>
                <w:rFonts w:ascii="Arial" w:eastAsia="Times New Roman" w:hAnsi="Arial" w:cs="Arial"/>
              </w:rPr>
              <w:t>Property Address [</w:t>
            </w:r>
            <w:proofErr w:type="spellStart"/>
            <w:r>
              <w:rPr>
                <w:rFonts w:ascii="Arial" w:eastAsia="Times New Roman" w:hAnsi="Arial" w:cs="Arial"/>
              </w:rPr>
              <w:t>rc</w:t>
            </w:r>
            <w:proofErr w:type="spellEnd"/>
            <w:r>
              <w:rPr>
                <w:rFonts w:ascii="Arial" w:eastAsia="Times New Roman" w:hAnsi="Arial" w:cs="Arial"/>
              </w:rPr>
              <w:t>]</w:t>
            </w:r>
          </w:p>
          <w:p w14:paraId="04DE4791" w14:textId="604BB05F" w:rsidR="0034183F" w:rsidRDefault="0034183F" w:rsidP="009215BB">
            <w:pPr>
              <w:rPr>
                <w:rFonts w:ascii="Arial" w:eastAsia="Times New Roman" w:hAnsi="Arial" w:cs="Arial"/>
              </w:rPr>
            </w:pPr>
            <w:r>
              <w:rPr>
                <w:rFonts w:ascii="Arial" w:eastAsia="Times New Roman" w:hAnsi="Arial" w:cs="Arial"/>
              </w:rPr>
              <w:t>Cell Phone #1 [r]</w:t>
            </w:r>
          </w:p>
          <w:p w14:paraId="52BA07D9" w14:textId="4B1DD164" w:rsidR="0034183F" w:rsidRDefault="0034183F" w:rsidP="009215BB">
            <w:pPr>
              <w:rPr>
                <w:rFonts w:ascii="Arial" w:eastAsia="Times New Roman" w:hAnsi="Arial" w:cs="Arial"/>
              </w:rPr>
            </w:pPr>
            <w:r>
              <w:rPr>
                <w:rFonts w:ascii="Arial" w:eastAsia="Times New Roman" w:hAnsi="Arial" w:cs="Arial"/>
              </w:rPr>
              <w:t xml:space="preserve">Cell Phone #2 </w:t>
            </w:r>
          </w:p>
          <w:p w14:paraId="33078F05" w14:textId="3AD854D0" w:rsidR="0034183F" w:rsidRDefault="0034183F" w:rsidP="009215BB">
            <w:pPr>
              <w:rPr>
                <w:rFonts w:ascii="Arial" w:eastAsia="Times New Roman" w:hAnsi="Arial" w:cs="Arial"/>
              </w:rPr>
            </w:pPr>
            <w:r>
              <w:rPr>
                <w:rFonts w:ascii="Arial" w:eastAsia="Times New Roman" w:hAnsi="Arial" w:cs="Arial"/>
              </w:rPr>
              <w:t>Home Phone</w:t>
            </w:r>
          </w:p>
          <w:p w14:paraId="4D744C6B" w14:textId="7D641254" w:rsidR="0034183F" w:rsidRDefault="0034183F" w:rsidP="009215BB">
            <w:pPr>
              <w:rPr>
                <w:rFonts w:ascii="Arial" w:eastAsia="Times New Roman" w:hAnsi="Arial" w:cs="Arial"/>
              </w:rPr>
            </w:pPr>
            <w:r>
              <w:rPr>
                <w:rFonts w:ascii="Arial" w:eastAsia="Times New Roman" w:hAnsi="Arial" w:cs="Arial"/>
              </w:rPr>
              <w:t xml:space="preserve">Email Address #1 </w:t>
            </w:r>
            <w:r w:rsidR="003E25E0">
              <w:rPr>
                <w:rFonts w:ascii="Arial" w:eastAsia="Times New Roman" w:hAnsi="Arial" w:cs="Arial"/>
              </w:rPr>
              <w:t>[r]</w:t>
            </w:r>
          </w:p>
          <w:p w14:paraId="033BD48F" w14:textId="183A74E0" w:rsidR="0034183F" w:rsidRDefault="0034183F" w:rsidP="009215BB">
            <w:pPr>
              <w:rPr>
                <w:rFonts w:ascii="Arial" w:eastAsia="Times New Roman" w:hAnsi="Arial" w:cs="Arial"/>
              </w:rPr>
            </w:pPr>
            <w:r>
              <w:rPr>
                <w:rFonts w:ascii="Arial" w:eastAsia="Times New Roman" w:hAnsi="Arial" w:cs="Arial"/>
              </w:rPr>
              <w:t>Email Address #2</w:t>
            </w:r>
          </w:p>
          <w:p w14:paraId="15A26987" w14:textId="7C4F603C" w:rsidR="0034183F" w:rsidRDefault="0034183F" w:rsidP="009215BB">
            <w:pPr>
              <w:rPr>
                <w:rFonts w:ascii="Arial" w:eastAsia="Times New Roman" w:hAnsi="Arial" w:cs="Arial"/>
              </w:rPr>
            </w:pPr>
            <w:r>
              <w:rPr>
                <w:rFonts w:ascii="Arial" w:eastAsia="Times New Roman" w:hAnsi="Arial" w:cs="Arial"/>
              </w:rPr>
              <w:t>Property Information</w:t>
            </w:r>
          </w:p>
          <w:p w14:paraId="0C2BE8B8" w14:textId="0EC96701" w:rsidR="0034183F" w:rsidRDefault="0034183F" w:rsidP="009215BB">
            <w:pPr>
              <w:rPr>
                <w:rFonts w:ascii="Arial" w:eastAsia="Times New Roman" w:hAnsi="Arial" w:cs="Arial"/>
              </w:rPr>
            </w:pPr>
            <w:r>
              <w:rPr>
                <w:rFonts w:ascii="Arial" w:eastAsia="Times New Roman" w:hAnsi="Arial" w:cs="Arial"/>
              </w:rPr>
              <w:t>Emergency Information</w:t>
            </w:r>
          </w:p>
          <w:p w14:paraId="3642DA70" w14:textId="0F894DF0" w:rsidR="0034183F" w:rsidRPr="00087F94" w:rsidRDefault="0034183F" w:rsidP="0034183F">
            <w:pPr>
              <w:rPr>
                <w:rFonts w:ascii="Arial" w:eastAsia="Times New Roman" w:hAnsi="Arial" w:cs="Arial"/>
              </w:rPr>
            </w:pPr>
            <w:r>
              <w:rPr>
                <w:rFonts w:ascii="Arial" w:eastAsia="Times New Roman" w:hAnsi="Arial" w:cs="Arial"/>
              </w:rPr>
              <w:t>Member Status [r]</w:t>
            </w:r>
          </w:p>
        </w:tc>
      </w:tr>
      <w:tr w:rsidR="00F352F4" w:rsidRPr="00087F94" w14:paraId="4B25134C" w14:textId="77777777" w:rsidTr="0034183F">
        <w:tc>
          <w:tcPr>
            <w:tcW w:w="3116" w:type="dxa"/>
          </w:tcPr>
          <w:p w14:paraId="7429CA30" w14:textId="6D6BCF83" w:rsidR="00F352F4" w:rsidRPr="00087F94" w:rsidRDefault="0034183F" w:rsidP="009215BB">
            <w:pPr>
              <w:rPr>
                <w:rFonts w:ascii="Arial" w:eastAsia="Times New Roman" w:hAnsi="Arial" w:cs="Arial"/>
              </w:rPr>
            </w:pPr>
            <w:r>
              <w:rPr>
                <w:rFonts w:ascii="Arial" w:eastAsia="Times New Roman" w:hAnsi="Arial" w:cs="Arial"/>
              </w:rPr>
              <w:t>Officer</w:t>
            </w:r>
          </w:p>
        </w:tc>
        <w:tc>
          <w:tcPr>
            <w:tcW w:w="6239" w:type="dxa"/>
          </w:tcPr>
          <w:p w14:paraId="4E33D59F" w14:textId="77777777" w:rsidR="0034183F" w:rsidRDefault="0034183F" w:rsidP="009215BB">
            <w:pPr>
              <w:rPr>
                <w:rFonts w:ascii="Arial" w:eastAsia="Times New Roman" w:hAnsi="Arial" w:cs="Arial"/>
              </w:rPr>
            </w:pPr>
            <w:r>
              <w:rPr>
                <w:rFonts w:ascii="Arial" w:eastAsia="Times New Roman" w:hAnsi="Arial" w:cs="Arial"/>
              </w:rPr>
              <w:t>Officer Name [</w:t>
            </w:r>
            <w:proofErr w:type="spellStart"/>
            <w:r>
              <w:rPr>
                <w:rFonts w:ascii="Arial" w:eastAsia="Times New Roman" w:hAnsi="Arial" w:cs="Arial"/>
              </w:rPr>
              <w:t>rc</w:t>
            </w:r>
            <w:proofErr w:type="spellEnd"/>
            <w:r>
              <w:rPr>
                <w:rFonts w:ascii="Arial" w:eastAsia="Times New Roman" w:hAnsi="Arial" w:cs="Arial"/>
              </w:rPr>
              <w:t>]</w:t>
            </w:r>
          </w:p>
          <w:p w14:paraId="70FC8F7D" w14:textId="77777777" w:rsidR="0034183F" w:rsidRDefault="0034183F" w:rsidP="009215BB">
            <w:pPr>
              <w:rPr>
                <w:rFonts w:ascii="Arial" w:eastAsia="Times New Roman" w:hAnsi="Arial" w:cs="Arial"/>
              </w:rPr>
            </w:pPr>
            <w:r>
              <w:rPr>
                <w:rFonts w:ascii="Arial" w:eastAsia="Times New Roman" w:hAnsi="Arial" w:cs="Arial"/>
              </w:rPr>
              <w:t>Password [r]</w:t>
            </w:r>
          </w:p>
          <w:p w14:paraId="22DE746C" w14:textId="1E91B2AD" w:rsidR="00F352F4" w:rsidRPr="00087F94" w:rsidRDefault="0034183F" w:rsidP="009215BB">
            <w:pPr>
              <w:rPr>
                <w:rFonts w:ascii="Arial" w:eastAsia="Times New Roman" w:hAnsi="Arial" w:cs="Arial"/>
              </w:rPr>
            </w:pPr>
            <w:r>
              <w:rPr>
                <w:rFonts w:ascii="Arial" w:eastAsia="Times New Roman" w:hAnsi="Arial" w:cs="Arial"/>
              </w:rPr>
              <w:t>Officer Status [r]</w:t>
            </w:r>
            <w:r w:rsidR="00F352F4" w:rsidRPr="00087F94">
              <w:rPr>
                <w:rFonts w:ascii="Arial" w:eastAsia="Times New Roman" w:hAnsi="Arial" w:cs="Arial"/>
              </w:rPr>
              <w:t xml:space="preserve"> </w:t>
            </w:r>
          </w:p>
        </w:tc>
      </w:tr>
      <w:tr w:rsidR="00F352F4" w:rsidRPr="00087F94" w14:paraId="6860BBDA" w14:textId="77777777" w:rsidTr="0034183F">
        <w:tc>
          <w:tcPr>
            <w:tcW w:w="3116" w:type="dxa"/>
          </w:tcPr>
          <w:p w14:paraId="6862300F" w14:textId="60E55690" w:rsidR="00F352F4" w:rsidRPr="00087F94" w:rsidRDefault="00D81AFE" w:rsidP="009215BB">
            <w:pPr>
              <w:rPr>
                <w:rFonts w:ascii="Arial" w:eastAsia="Times New Roman" w:hAnsi="Arial" w:cs="Arial"/>
              </w:rPr>
            </w:pPr>
            <w:r>
              <w:rPr>
                <w:rFonts w:ascii="Arial" w:eastAsia="Times New Roman" w:hAnsi="Arial" w:cs="Arial"/>
              </w:rPr>
              <w:t>Vacation Request</w:t>
            </w:r>
          </w:p>
        </w:tc>
        <w:tc>
          <w:tcPr>
            <w:tcW w:w="6239" w:type="dxa"/>
          </w:tcPr>
          <w:p w14:paraId="43043B4A" w14:textId="77777777" w:rsidR="00F352F4" w:rsidRDefault="003E25E0" w:rsidP="009215BB">
            <w:pPr>
              <w:rPr>
                <w:rFonts w:ascii="Arial" w:eastAsia="Times New Roman" w:hAnsi="Arial" w:cs="Arial"/>
              </w:rPr>
            </w:pPr>
            <w:r>
              <w:rPr>
                <w:rFonts w:ascii="Arial" w:eastAsia="Times New Roman" w:hAnsi="Arial" w:cs="Arial"/>
              </w:rPr>
              <w:t>Start Date [r]</w:t>
            </w:r>
          </w:p>
          <w:p w14:paraId="3CF31C5D" w14:textId="77777777" w:rsidR="003E25E0" w:rsidRDefault="003E25E0" w:rsidP="009215BB">
            <w:pPr>
              <w:rPr>
                <w:rFonts w:ascii="Arial" w:eastAsia="Times New Roman" w:hAnsi="Arial" w:cs="Arial"/>
              </w:rPr>
            </w:pPr>
            <w:r>
              <w:rPr>
                <w:rFonts w:ascii="Arial" w:eastAsia="Times New Roman" w:hAnsi="Arial" w:cs="Arial"/>
              </w:rPr>
              <w:lastRenderedPageBreak/>
              <w:t>End Date [r]</w:t>
            </w:r>
          </w:p>
          <w:p w14:paraId="0D7BD3E3" w14:textId="77777777" w:rsidR="003E25E0" w:rsidRDefault="003E25E0" w:rsidP="009215BB">
            <w:pPr>
              <w:rPr>
                <w:rFonts w:ascii="Arial" w:eastAsia="Times New Roman" w:hAnsi="Arial" w:cs="Arial"/>
              </w:rPr>
            </w:pPr>
            <w:r>
              <w:rPr>
                <w:rFonts w:ascii="Arial" w:eastAsia="Times New Roman" w:hAnsi="Arial" w:cs="Arial"/>
              </w:rPr>
              <w:t>Instructions</w:t>
            </w:r>
          </w:p>
          <w:p w14:paraId="1B9E665F" w14:textId="77777777" w:rsidR="003E25E0" w:rsidRDefault="003E25E0" w:rsidP="009215BB">
            <w:pPr>
              <w:rPr>
                <w:rFonts w:ascii="Arial" w:eastAsia="Times New Roman" w:hAnsi="Arial" w:cs="Arial"/>
              </w:rPr>
            </w:pPr>
            <w:r>
              <w:rPr>
                <w:rFonts w:ascii="Arial" w:eastAsia="Times New Roman" w:hAnsi="Arial" w:cs="Arial"/>
              </w:rPr>
              <w:t>Email Tag [r]</w:t>
            </w:r>
          </w:p>
          <w:p w14:paraId="7A8F5946" w14:textId="48624BEE" w:rsidR="003E25E0" w:rsidRPr="00087F94" w:rsidRDefault="003E25E0" w:rsidP="009215BB">
            <w:pPr>
              <w:rPr>
                <w:rFonts w:ascii="Arial" w:eastAsia="Times New Roman" w:hAnsi="Arial" w:cs="Arial"/>
              </w:rPr>
            </w:pPr>
            <w:r>
              <w:rPr>
                <w:rFonts w:ascii="Arial" w:eastAsia="Times New Roman" w:hAnsi="Arial" w:cs="Arial"/>
              </w:rPr>
              <w:t>Text Tag [r]</w:t>
            </w:r>
          </w:p>
        </w:tc>
      </w:tr>
      <w:tr w:rsidR="0034183F" w:rsidRPr="00087F94" w14:paraId="6FE4E80F" w14:textId="77777777" w:rsidTr="0034183F">
        <w:tc>
          <w:tcPr>
            <w:tcW w:w="3116" w:type="dxa"/>
          </w:tcPr>
          <w:p w14:paraId="1BD68AF1" w14:textId="28564044" w:rsidR="0034183F" w:rsidRPr="00087F94" w:rsidRDefault="00610825" w:rsidP="009215BB">
            <w:pPr>
              <w:rPr>
                <w:rFonts w:ascii="Arial" w:eastAsia="Times New Roman" w:hAnsi="Arial" w:cs="Arial"/>
              </w:rPr>
            </w:pPr>
            <w:r>
              <w:rPr>
                <w:rFonts w:ascii="Arial" w:eastAsia="Times New Roman" w:hAnsi="Arial" w:cs="Arial"/>
              </w:rPr>
              <w:lastRenderedPageBreak/>
              <w:t>Vacation Patrol</w:t>
            </w:r>
          </w:p>
        </w:tc>
        <w:tc>
          <w:tcPr>
            <w:tcW w:w="6239" w:type="dxa"/>
          </w:tcPr>
          <w:p w14:paraId="752502B9" w14:textId="5EA58F56" w:rsidR="0034183F" w:rsidRDefault="00610825" w:rsidP="009215BB">
            <w:pPr>
              <w:rPr>
                <w:rFonts w:ascii="Arial" w:eastAsia="Times New Roman" w:hAnsi="Arial" w:cs="Arial"/>
              </w:rPr>
            </w:pPr>
            <w:r>
              <w:rPr>
                <w:rFonts w:ascii="Arial" w:eastAsia="Times New Roman" w:hAnsi="Arial" w:cs="Arial"/>
              </w:rPr>
              <w:t>Patrol Date [r]</w:t>
            </w:r>
          </w:p>
          <w:p w14:paraId="1FFE730A" w14:textId="05E93511" w:rsidR="00610825" w:rsidRDefault="00610825" w:rsidP="009215BB">
            <w:pPr>
              <w:rPr>
                <w:rFonts w:ascii="Arial" w:eastAsia="Times New Roman" w:hAnsi="Arial" w:cs="Arial"/>
              </w:rPr>
            </w:pPr>
            <w:r>
              <w:rPr>
                <w:rFonts w:ascii="Arial" w:eastAsia="Times New Roman" w:hAnsi="Arial" w:cs="Arial"/>
              </w:rPr>
              <w:t>Patrol Time [r]</w:t>
            </w:r>
          </w:p>
          <w:p w14:paraId="52D50846" w14:textId="671C44AB" w:rsidR="00610825" w:rsidRDefault="00610825" w:rsidP="009215BB">
            <w:pPr>
              <w:rPr>
                <w:rFonts w:ascii="Arial" w:eastAsia="Times New Roman" w:hAnsi="Arial" w:cs="Arial"/>
              </w:rPr>
            </w:pPr>
            <w:r>
              <w:rPr>
                <w:rFonts w:ascii="Arial" w:eastAsia="Times New Roman" w:hAnsi="Arial" w:cs="Arial"/>
              </w:rPr>
              <w:t>Patrol Status [r]</w:t>
            </w:r>
          </w:p>
          <w:p w14:paraId="50BD5C6E" w14:textId="42833B3A" w:rsidR="00610825" w:rsidRDefault="00610825" w:rsidP="009215BB">
            <w:pPr>
              <w:rPr>
                <w:rFonts w:ascii="Arial" w:eastAsia="Times New Roman" w:hAnsi="Arial" w:cs="Arial"/>
              </w:rPr>
            </w:pPr>
            <w:r>
              <w:rPr>
                <w:rFonts w:ascii="Arial" w:eastAsia="Times New Roman" w:hAnsi="Arial" w:cs="Arial"/>
              </w:rPr>
              <w:t>Patrol Notes</w:t>
            </w:r>
          </w:p>
          <w:p w14:paraId="3F83E827" w14:textId="2A9ADB78" w:rsidR="00610825" w:rsidRDefault="00610825" w:rsidP="009215BB">
            <w:pPr>
              <w:rPr>
                <w:rFonts w:ascii="Arial" w:eastAsia="Times New Roman" w:hAnsi="Arial" w:cs="Arial"/>
              </w:rPr>
            </w:pPr>
            <w:r>
              <w:rPr>
                <w:rFonts w:ascii="Arial" w:eastAsia="Times New Roman" w:hAnsi="Arial" w:cs="Arial"/>
              </w:rPr>
              <w:t>Photo</w:t>
            </w:r>
          </w:p>
          <w:p w14:paraId="11E25D9E" w14:textId="1E900D0A" w:rsidR="00610825" w:rsidRDefault="00610825" w:rsidP="009215BB">
            <w:pPr>
              <w:rPr>
                <w:rFonts w:ascii="Arial" w:eastAsia="Times New Roman" w:hAnsi="Arial" w:cs="Arial"/>
              </w:rPr>
            </w:pPr>
            <w:r>
              <w:rPr>
                <w:rFonts w:ascii="Arial" w:eastAsia="Times New Roman" w:hAnsi="Arial" w:cs="Arial"/>
              </w:rPr>
              <w:t xml:space="preserve">Latitude </w:t>
            </w:r>
          </w:p>
          <w:p w14:paraId="109CF162" w14:textId="15690B4B" w:rsidR="00610825" w:rsidRPr="00087F94" w:rsidRDefault="00610825" w:rsidP="00610825">
            <w:pPr>
              <w:rPr>
                <w:rFonts w:ascii="Arial" w:eastAsia="Times New Roman" w:hAnsi="Arial" w:cs="Arial"/>
              </w:rPr>
            </w:pPr>
            <w:r>
              <w:rPr>
                <w:rFonts w:ascii="Arial" w:eastAsia="Times New Roman" w:hAnsi="Arial" w:cs="Arial"/>
              </w:rPr>
              <w:t>Longitude</w:t>
            </w:r>
          </w:p>
        </w:tc>
      </w:tr>
      <w:tr w:rsidR="00610825" w:rsidRPr="00087F94" w14:paraId="15C33B1D" w14:textId="77777777" w:rsidTr="0034183F">
        <w:tc>
          <w:tcPr>
            <w:tcW w:w="3116" w:type="dxa"/>
          </w:tcPr>
          <w:p w14:paraId="1E952771" w14:textId="6C8C5180" w:rsidR="00610825" w:rsidRDefault="00610825" w:rsidP="009215BB">
            <w:pPr>
              <w:rPr>
                <w:rFonts w:ascii="Arial" w:eastAsia="Times New Roman" w:hAnsi="Arial" w:cs="Arial"/>
              </w:rPr>
            </w:pPr>
            <w:r>
              <w:rPr>
                <w:rFonts w:ascii="Arial" w:eastAsia="Times New Roman" w:hAnsi="Arial" w:cs="Arial"/>
              </w:rPr>
              <w:t>Officer Report</w:t>
            </w:r>
          </w:p>
        </w:tc>
        <w:tc>
          <w:tcPr>
            <w:tcW w:w="6239" w:type="dxa"/>
          </w:tcPr>
          <w:p w14:paraId="662E8492" w14:textId="77777777" w:rsidR="00610825" w:rsidRDefault="00610825" w:rsidP="009215BB">
            <w:pPr>
              <w:rPr>
                <w:rFonts w:ascii="Arial" w:eastAsia="Times New Roman" w:hAnsi="Arial" w:cs="Arial"/>
              </w:rPr>
            </w:pPr>
            <w:r>
              <w:rPr>
                <w:rFonts w:ascii="Arial" w:eastAsia="Times New Roman" w:hAnsi="Arial" w:cs="Arial"/>
              </w:rPr>
              <w:t>Report Date [r]</w:t>
            </w:r>
          </w:p>
          <w:p w14:paraId="5B16D3AB" w14:textId="0D791C5A" w:rsidR="00610825" w:rsidRPr="00087F94" w:rsidRDefault="00610825" w:rsidP="009215BB">
            <w:pPr>
              <w:rPr>
                <w:rFonts w:ascii="Arial" w:eastAsia="Times New Roman" w:hAnsi="Arial" w:cs="Arial"/>
              </w:rPr>
            </w:pPr>
            <w:r>
              <w:rPr>
                <w:rFonts w:ascii="Arial" w:eastAsia="Times New Roman" w:hAnsi="Arial" w:cs="Arial"/>
              </w:rPr>
              <w:t>Report Notes [r]</w:t>
            </w:r>
          </w:p>
        </w:tc>
      </w:tr>
      <w:tr w:rsidR="00610825" w:rsidRPr="00087F94" w14:paraId="57FE278A" w14:textId="77777777" w:rsidTr="0034183F">
        <w:tc>
          <w:tcPr>
            <w:tcW w:w="3116" w:type="dxa"/>
          </w:tcPr>
          <w:p w14:paraId="77836645" w14:textId="2248305D" w:rsidR="00610825" w:rsidRDefault="00610825" w:rsidP="009215BB">
            <w:pPr>
              <w:rPr>
                <w:rFonts w:ascii="Arial" w:eastAsia="Times New Roman" w:hAnsi="Arial" w:cs="Arial"/>
              </w:rPr>
            </w:pPr>
            <w:r>
              <w:rPr>
                <w:rFonts w:ascii="Arial" w:eastAsia="Times New Roman" w:hAnsi="Arial" w:cs="Arial"/>
              </w:rPr>
              <w:t>Text Message</w:t>
            </w:r>
          </w:p>
        </w:tc>
        <w:tc>
          <w:tcPr>
            <w:tcW w:w="6239" w:type="dxa"/>
          </w:tcPr>
          <w:p w14:paraId="37CDBC2D" w14:textId="0EE21336" w:rsidR="00610825" w:rsidRDefault="00610825" w:rsidP="009215BB">
            <w:pPr>
              <w:rPr>
                <w:rFonts w:ascii="Arial" w:eastAsia="Times New Roman" w:hAnsi="Arial" w:cs="Arial"/>
              </w:rPr>
            </w:pPr>
            <w:r>
              <w:rPr>
                <w:rFonts w:ascii="Arial" w:eastAsia="Times New Roman" w:hAnsi="Arial" w:cs="Arial"/>
              </w:rPr>
              <w:t>Message Date [r]</w:t>
            </w:r>
          </w:p>
          <w:p w14:paraId="3DED1175" w14:textId="07D5F6EC" w:rsidR="00610825" w:rsidRDefault="00610825" w:rsidP="009215BB">
            <w:pPr>
              <w:rPr>
                <w:rFonts w:ascii="Arial" w:eastAsia="Times New Roman" w:hAnsi="Arial" w:cs="Arial"/>
              </w:rPr>
            </w:pPr>
            <w:r>
              <w:rPr>
                <w:rFonts w:ascii="Arial" w:eastAsia="Times New Roman" w:hAnsi="Arial" w:cs="Arial"/>
              </w:rPr>
              <w:t>Message Time [r]</w:t>
            </w:r>
          </w:p>
          <w:p w14:paraId="06F74AD3" w14:textId="230EF117" w:rsidR="00610825" w:rsidRDefault="00610825" w:rsidP="009215BB">
            <w:pPr>
              <w:rPr>
                <w:rFonts w:ascii="Arial" w:eastAsia="Times New Roman" w:hAnsi="Arial" w:cs="Arial"/>
              </w:rPr>
            </w:pPr>
            <w:r>
              <w:rPr>
                <w:rFonts w:ascii="Arial" w:eastAsia="Times New Roman" w:hAnsi="Arial" w:cs="Arial"/>
              </w:rPr>
              <w:t>Message [r]</w:t>
            </w:r>
          </w:p>
        </w:tc>
      </w:tr>
      <w:tr w:rsidR="00F352F4" w:rsidRPr="00EF68E5" w14:paraId="47CA13FD" w14:textId="77777777" w:rsidTr="0034183F">
        <w:tc>
          <w:tcPr>
            <w:tcW w:w="9355" w:type="dxa"/>
            <w:gridSpan w:val="2"/>
          </w:tcPr>
          <w:p w14:paraId="621389E9" w14:textId="77777777" w:rsidR="00F352F4" w:rsidRPr="00087F94" w:rsidRDefault="00F352F4" w:rsidP="00703F7A">
            <w:pPr>
              <w:rPr>
                <w:rFonts w:ascii="Arial" w:eastAsia="Times New Roman" w:hAnsi="Arial" w:cs="Arial"/>
                <w:b/>
              </w:rPr>
            </w:pPr>
            <w:r w:rsidRPr="00087F94">
              <w:rPr>
                <w:rFonts w:ascii="Arial" w:eastAsia="Times New Roman" w:hAnsi="Arial" w:cs="Arial"/>
                <w:b/>
              </w:rPr>
              <w:t>Relationship</w:t>
            </w:r>
          </w:p>
          <w:p w14:paraId="0B433FFE" w14:textId="50B31D7F" w:rsidR="00703F7A" w:rsidRDefault="00703F7A" w:rsidP="001B10C5">
            <w:pPr>
              <w:rPr>
                <w:rFonts w:ascii="Arial" w:eastAsia="Times New Roman" w:hAnsi="Arial" w:cs="Arial"/>
              </w:rPr>
            </w:pPr>
            <w:r>
              <w:rPr>
                <w:rFonts w:ascii="Arial" w:eastAsia="Times New Roman" w:hAnsi="Arial" w:cs="Arial"/>
              </w:rPr>
              <w:t>----------------------------------------------------------------------------------------------------------------------------</w:t>
            </w:r>
          </w:p>
          <w:p w14:paraId="70DF6035" w14:textId="3B3B39F5" w:rsidR="001B10C5" w:rsidRDefault="001B10C5" w:rsidP="001B10C5">
            <w:pPr>
              <w:rPr>
                <w:rFonts w:ascii="Arial" w:eastAsia="Times New Roman" w:hAnsi="Arial" w:cs="Arial"/>
              </w:rPr>
            </w:pPr>
            <w:r>
              <w:rPr>
                <w:rFonts w:ascii="Arial" w:eastAsia="Times New Roman" w:hAnsi="Arial" w:cs="Arial"/>
              </w:rPr>
              <w:t>Each neighborhood has one or more members, and each member belong</w:t>
            </w:r>
            <w:r w:rsidR="00164670">
              <w:rPr>
                <w:rFonts w:ascii="Arial" w:eastAsia="Times New Roman" w:hAnsi="Arial" w:cs="Arial"/>
              </w:rPr>
              <w:t>s</w:t>
            </w:r>
            <w:r>
              <w:rPr>
                <w:rFonts w:ascii="Arial" w:eastAsia="Times New Roman" w:hAnsi="Arial" w:cs="Arial"/>
              </w:rPr>
              <w:t xml:space="preserve"> to one neighborhood.</w:t>
            </w:r>
          </w:p>
          <w:p w14:paraId="4E951EBE" w14:textId="0EB7172C" w:rsidR="00703F7A" w:rsidRDefault="00703F7A" w:rsidP="001B10C5">
            <w:pPr>
              <w:rPr>
                <w:rFonts w:ascii="Arial" w:eastAsia="Times New Roman" w:hAnsi="Arial" w:cs="Arial"/>
              </w:rPr>
            </w:pPr>
            <w:r>
              <w:rPr>
                <w:rFonts w:ascii="Arial" w:eastAsia="Times New Roman" w:hAnsi="Arial" w:cs="Arial"/>
              </w:rPr>
              <w:t>----------------------------------------------------------------------------------------------------------------------------</w:t>
            </w:r>
          </w:p>
          <w:p w14:paraId="45AC02FC" w14:textId="2100AB08" w:rsidR="00F352F4" w:rsidRDefault="001B10C5" w:rsidP="001B10C5">
            <w:pPr>
              <w:rPr>
                <w:rFonts w:ascii="Arial" w:eastAsia="Times New Roman" w:hAnsi="Arial" w:cs="Arial"/>
              </w:rPr>
            </w:pPr>
            <w:r>
              <w:rPr>
                <w:rFonts w:ascii="Arial" w:eastAsia="Times New Roman" w:hAnsi="Arial" w:cs="Arial"/>
              </w:rPr>
              <w:t>Each member can make zero or more vacation requests. Each vacation request can be made only by one member.</w:t>
            </w:r>
          </w:p>
          <w:p w14:paraId="31AE26A7" w14:textId="75AA62F0" w:rsidR="00703F7A" w:rsidRDefault="00703F7A" w:rsidP="001B10C5">
            <w:pPr>
              <w:rPr>
                <w:rFonts w:ascii="Arial" w:eastAsia="Times New Roman" w:hAnsi="Arial" w:cs="Arial"/>
              </w:rPr>
            </w:pPr>
            <w:r>
              <w:rPr>
                <w:rFonts w:ascii="Arial" w:eastAsia="Times New Roman" w:hAnsi="Arial" w:cs="Arial"/>
              </w:rPr>
              <w:t>----------------------------------------------------------------------------------------------------------------------------</w:t>
            </w:r>
          </w:p>
          <w:p w14:paraId="53F08F0D" w14:textId="14D1B0F5" w:rsidR="007C5A79" w:rsidRDefault="007C5A79" w:rsidP="001B10C5">
            <w:pPr>
              <w:rPr>
                <w:rFonts w:ascii="Arial" w:eastAsia="Times New Roman" w:hAnsi="Arial" w:cs="Arial"/>
              </w:rPr>
            </w:pPr>
            <w:r>
              <w:rPr>
                <w:rFonts w:ascii="Arial" w:eastAsia="Times New Roman" w:hAnsi="Arial" w:cs="Arial"/>
              </w:rPr>
              <w:t xml:space="preserve">Each member can send zero or more txt messages. </w:t>
            </w:r>
            <w:r w:rsidR="007C2599">
              <w:rPr>
                <w:rFonts w:ascii="Arial" w:eastAsia="Times New Roman" w:hAnsi="Arial" w:cs="Arial"/>
              </w:rPr>
              <w:t>Each message is sent by one member.</w:t>
            </w:r>
          </w:p>
          <w:p w14:paraId="6E63AA3E" w14:textId="77777777" w:rsidR="00703F7A" w:rsidRDefault="00703F7A" w:rsidP="00703F7A">
            <w:pPr>
              <w:rPr>
                <w:rFonts w:ascii="Arial" w:eastAsia="Times New Roman" w:hAnsi="Arial" w:cs="Arial"/>
              </w:rPr>
            </w:pPr>
            <w:r>
              <w:rPr>
                <w:rFonts w:ascii="Arial" w:eastAsia="Times New Roman" w:hAnsi="Arial" w:cs="Arial"/>
              </w:rPr>
              <w:t>----------------------------------------------------------------------------------------------------------------------------</w:t>
            </w:r>
          </w:p>
          <w:p w14:paraId="4878096C" w14:textId="0086F1C1" w:rsidR="007C5A79" w:rsidRDefault="007C5A79" w:rsidP="001B10C5">
            <w:pPr>
              <w:rPr>
                <w:rFonts w:ascii="Arial" w:eastAsia="Times New Roman" w:hAnsi="Arial" w:cs="Arial"/>
              </w:rPr>
            </w:pPr>
            <w:r>
              <w:rPr>
                <w:rFonts w:ascii="Arial" w:eastAsia="Times New Roman" w:hAnsi="Arial" w:cs="Arial"/>
              </w:rPr>
              <w:t>Each officer can make zero or more officer reports. Each officer report can be done by one officer.</w:t>
            </w:r>
          </w:p>
          <w:p w14:paraId="0206D426" w14:textId="77777777" w:rsidR="00703F7A" w:rsidRDefault="00703F7A" w:rsidP="00703F7A">
            <w:pPr>
              <w:rPr>
                <w:rFonts w:ascii="Arial" w:eastAsia="Times New Roman" w:hAnsi="Arial" w:cs="Arial"/>
              </w:rPr>
            </w:pPr>
            <w:r>
              <w:rPr>
                <w:rFonts w:ascii="Arial" w:eastAsia="Times New Roman" w:hAnsi="Arial" w:cs="Arial"/>
              </w:rPr>
              <w:t>----------------------------------------------------------------------------------------------------------------------------</w:t>
            </w:r>
          </w:p>
          <w:p w14:paraId="76789EDF" w14:textId="7021BD77" w:rsidR="007C5A79" w:rsidRDefault="007C5A79" w:rsidP="007C5A79">
            <w:pPr>
              <w:rPr>
                <w:rFonts w:ascii="Arial" w:eastAsia="Times New Roman" w:hAnsi="Arial" w:cs="Arial"/>
              </w:rPr>
            </w:pPr>
            <w:r>
              <w:rPr>
                <w:rFonts w:ascii="Arial" w:eastAsia="Times New Roman" w:hAnsi="Arial" w:cs="Arial"/>
              </w:rPr>
              <w:t xml:space="preserve">Each officer can send zero or more txt messages. </w:t>
            </w:r>
            <w:r w:rsidR="007C2599">
              <w:rPr>
                <w:rFonts w:ascii="Arial" w:eastAsia="Times New Roman" w:hAnsi="Arial" w:cs="Arial"/>
              </w:rPr>
              <w:t>Each message is sent by one officer.</w:t>
            </w:r>
          </w:p>
          <w:p w14:paraId="070F7687" w14:textId="77777777" w:rsidR="00703F7A" w:rsidRDefault="00703F7A" w:rsidP="00703F7A">
            <w:pPr>
              <w:rPr>
                <w:rFonts w:ascii="Arial" w:eastAsia="Times New Roman" w:hAnsi="Arial" w:cs="Arial"/>
              </w:rPr>
            </w:pPr>
            <w:r>
              <w:rPr>
                <w:rFonts w:ascii="Arial" w:eastAsia="Times New Roman" w:hAnsi="Arial" w:cs="Arial"/>
              </w:rPr>
              <w:t>----------------------------------------------------------------------------------------------------------------------------</w:t>
            </w:r>
          </w:p>
          <w:p w14:paraId="72FB50CA" w14:textId="7020E7E6" w:rsidR="00F352F4" w:rsidRDefault="007C5A79" w:rsidP="009215BB">
            <w:pPr>
              <w:rPr>
                <w:rFonts w:ascii="Arial" w:eastAsia="Times New Roman" w:hAnsi="Arial" w:cs="Arial"/>
              </w:rPr>
            </w:pPr>
            <w:r>
              <w:rPr>
                <w:rFonts w:ascii="Arial" w:eastAsia="Times New Roman" w:hAnsi="Arial" w:cs="Arial"/>
              </w:rPr>
              <w:t xml:space="preserve">Each officer can perform zero or more vacation patrols. Each vacation patrol can be done by </w:t>
            </w:r>
            <w:r w:rsidR="00703F7A">
              <w:rPr>
                <w:rFonts w:ascii="Arial" w:eastAsia="Times New Roman" w:hAnsi="Arial" w:cs="Arial"/>
              </w:rPr>
              <w:t>one o</w:t>
            </w:r>
            <w:r>
              <w:rPr>
                <w:rFonts w:ascii="Arial" w:eastAsia="Times New Roman" w:hAnsi="Arial" w:cs="Arial"/>
              </w:rPr>
              <w:t>fficer.</w:t>
            </w:r>
          </w:p>
          <w:p w14:paraId="58B5D014" w14:textId="77777777" w:rsidR="00703F7A" w:rsidRDefault="00703F7A" w:rsidP="00703F7A">
            <w:pPr>
              <w:rPr>
                <w:rFonts w:ascii="Arial" w:eastAsia="Times New Roman" w:hAnsi="Arial" w:cs="Arial"/>
              </w:rPr>
            </w:pPr>
            <w:r>
              <w:rPr>
                <w:rFonts w:ascii="Arial" w:eastAsia="Times New Roman" w:hAnsi="Arial" w:cs="Arial"/>
              </w:rPr>
              <w:t>----------------------------------------------------------------------------------------------------------------------------</w:t>
            </w:r>
          </w:p>
          <w:p w14:paraId="073B73B6" w14:textId="77777777" w:rsidR="00237C00" w:rsidRDefault="007C5A79" w:rsidP="00723687">
            <w:pPr>
              <w:pBdr>
                <w:bottom w:val="single" w:sz="6" w:space="1" w:color="auto"/>
              </w:pBdr>
              <w:rPr>
                <w:rFonts w:ascii="Arial" w:eastAsia="Times New Roman" w:hAnsi="Arial" w:cs="Arial"/>
              </w:rPr>
            </w:pPr>
            <w:r>
              <w:rPr>
                <w:rFonts w:ascii="Arial" w:eastAsia="Times New Roman" w:hAnsi="Arial" w:cs="Arial"/>
              </w:rPr>
              <w:t>Each vacation request can have zero or more vacation patrols. Each vacation patrol belongs to one vacation request.</w:t>
            </w:r>
          </w:p>
          <w:p w14:paraId="16B56400" w14:textId="564A9B7A" w:rsidR="00723687" w:rsidRPr="00723687" w:rsidRDefault="00723687" w:rsidP="00723687">
            <w:pPr>
              <w:pBdr>
                <w:bottom w:val="single" w:sz="6" w:space="1" w:color="auto"/>
              </w:pBdr>
              <w:rPr>
                <w:rFonts w:ascii="Arial" w:eastAsia="Times New Roman" w:hAnsi="Arial" w:cs="Arial"/>
              </w:rPr>
            </w:pPr>
          </w:p>
        </w:tc>
      </w:tr>
    </w:tbl>
    <w:p w14:paraId="5579D215" w14:textId="0BCCA7C1" w:rsidR="00AE0C7A" w:rsidRPr="00555541" w:rsidRDefault="00A60F78" w:rsidP="00083271">
      <w:pPr>
        <w:pStyle w:val="NormalWeb"/>
        <w:rPr>
          <w:rFonts w:ascii="Arial" w:hAnsi="Arial" w:cs="Arial"/>
          <w:b/>
          <w:u w:val="single"/>
        </w:rPr>
      </w:pPr>
      <w:r w:rsidRPr="00555541">
        <w:rPr>
          <w:rFonts w:ascii="Arial" w:hAnsi="Arial" w:cs="Arial"/>
          <w:b/>
          <w:u w:val="single"/>
        </w:rPr>
        <w:lastRenderedPageBreak/>
        <w:t>C</w:t>
      </w:r>
      <w:r w:rsidR="00AE0C7A" w:rsidRPr="00555541">
        <w:rPr>
          <w:rFonts w:ascii="Arial" w:hAnsi="Arial" w:cs="Arial"/>
          <w:b/>
          <w:u w:val="single"/>
        </w:rPr>
        <w:t>onceptual Model Diagram</w:t>
      </w:r>
      <w:r w:rsidR="00555541">
        <w:rPr>
          <w:rFonts w:ascii="Arial" w:hAnsi="Arial" w:cs="Arial"/>
          <w:b/>
          <w:u w:val="single"/>
        </w:rPr>
        <w:t>:</w:t>
      </w:r>
    </w:p>
    <w:p w14:paraId="751290F4" w14:textId="36DF9207" w:rsidR="00AE0C7A" w:rsidRDefault="00555541" w:rsidP="00083271">
      <w:pPr>
        <w:pStyle w:val="NormalWeb"/>
        <w:rPr>
          <w:rFonts w:ascii="Arial" w:hAnsi="Arial" w:cs="Arial"/>
          <w:b/>
          <w:u w:val="single"/>
        </w:rPr>
      </w:pPr>
      <w:r>
        <w:rPr>
          <w:rFonts w:ascii="Arial" w:hAnsi="Arial" w:cs="Arial"/>
          <w:b/>
          <w:noProof/>
          <w:u w:val="single"/>
        </w:rPr>
        <w:drawing>
          <wp:inline distT="0" distB="0" distL="0" distR="0" wp14:anchorId="39F1EA8A" wp14:editId="2ECF5DED">
            <wp:extent cx="5943600" cy="5495290"/>
            <wp:effectExtent l="0" t="0" r="0" b="0"/>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_project(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95290"/>
                    </a:xfrm>
                    <a:prstGeom prst="rect">
                      <a:avLst/>
                    </a:prstGeom>
                  </pic:spPr>
                </pic:pic>
              </a:graphicData>
            </a:graphic>
          </wp:inline>
        </w:drawing>
      </w:r>
    </w:p>
    <w:p w14:paraId="3C6B39AA" w14:textId="77777777" w:rsidR="00AB3CB6" w:rsidRDefault="00AB3CB6" w:rsidP="00AB3CB6">
      <w:pPr>
        <w:pStyle w:val="NormalWeb"/>
        <w:rPr>
          <w:rFonts w:ascii="Arial" w:hAnsi="Arial" w:cs="Arial"/>
          <w:b/>
        </w:rPr>
      </w:pPr>
    </w:p>
    <w:p w14:paraId="48F163E4" w14:textId="77777777" w:rsidR="00AB3CB6" w:rsidRDefault="00AB3CB6" w:rsidP="00AB3CB6">
      <w:pPr>
        <w:pStyle w:val="NormalWeb"/>
        <w:rPr>
          <w:rFonts w:ascii="Arial" w:hAnsi="Arial" w:cs="Arial"/>
          <w:b/>
        </w:rPr>
      </w:pPr>
    </w:p>
    <w:p w14:paraId="414F176B" w14:textId="77777777" w:rsidR="00AE0E7A" w:rsidRDefault="00AE0E7A" w:rsidP="00AB3CB6">
      <w:pPr>
        <w:pStyle w:val="NormalWeb"/>
        <w:rPr>
          <w:rFonts w:ascii="Arial" w:hAnsi="Arial" w:cs="Arial"/>
          <w:b/>
        </w:rPr>
      </w:pPr>
    </w:p>
    <w:p w14:paraId="109CD3EF" w14:textId="77777777" w:rsidR="00AE0E7A" w:rsidRDefault="00AE0E7A" w:rsidP="00AB3CB6">
      <w:pPr>
        <w:pStyle w:val="NormalWeb"/>
        <w:rPr>
          <w:rFonts w:ascii="Arial" w:hAnsi="Arial" w:cs="Arial"/>
          <w:b/>
        </w:rPr>
      </w:pPr>
    </w:p>
    <w:p w14:paraId="79DB69AD" w14:textId="6B7B26F4" w:rsidR="00AB3CB6" w:rsidRPr="00AE0E7A" w:rsidRDefault="00F304FD" w:rsidP="00AB3CB6">
      <w:pPr>
        <w:pStyle w:val="NormalWeb"/>
        <w:rPr>
          <w:rFonts w:ascii="Arial" w:hAnsi="Arial" w:cs="Arial"/>
          <w:b/>
          <w:u w:val="single"/>
        </w:rPr>
      </w:pPr>
      <w:r w:rsidRPr="00AE0E7A">
        <w:rPr>
          <w:rFonts w:ascii="Arial" w:hAnsi="Arial" w:cs="Arial"/>
          <w:b/>
          <w:u w:val="single"/>
        </w:rPr>
        <w:t>Logical</w:t>
      </w:r>
      <w:r w:rsidR="00E13EDB" w:rsidRPr="00AE0E7A">
        <w:rPr>
          <w:rFonts w:ascii="Arial" w:hAnsi="Arial" w:cs="Arial"/>
          <w:b/>
          <w:u w:val="single"/>
        </w:rPr>
        <w:t xml:space="preserve"> model summary</w:t>
      </w:r>
      <w:r w:rsidR="00AE0E7A">
        <w:rPr>
          <w:rFonts w:ascii="Arial" w:hAnsi="Arial" w:cs="Arial"/>
          <w:b/>
          <w:u w:val="single"/>
        </w:rPr>
        <w:t>:</w:t>
      </w:r>
    </w:p>
    <w:p w14:paraId="321348EE" w14:textId="77777777" w:rsidR="000C06C7" w:rsidRPr="000C06C7" w:rsidRDefault="000C06C7" w:rsidP="000C06C7">
      <w:pPr>
        <w:pStyle w:val="NormalWeb"/>
        <w:numPr>
          <w:ilvl w:val="0"/>
          <w:numId w:val="29"/>
        </w:numPr>
        <w:rPr>
          <w:rFonts w:ascii="Arial" w:hAnsi="Arial" w:cs="Arial"/>
          <w:b/>
        </w:rPr>
      </w:pPr>
      <w:r>
        <w:rPr>
          <w:rFonts w:ascii="Arial" w:hAnsi="Arial" w:cs="Arial"/>
        </w:rPr>
        <w:lastRenderedPageBreak/>
        <w:t>Mapped all existing entities into tables and created surrogate primary keys for each table.</w:t>
      </w:r>
    </w:p>
    <w:p w14:paraId="04F80847" w14:textId="77777777" w:rsidR="000C06C7" w:rsidRDefault="000C06C7" w:rsidP="00AB3CB6">
      <w:pPr>
        <w:pStyle w:val="NormalWeb"/>
        <w:numPr>
          <w:ilvl w:val="0"/>
          <w:numId w:val="29"/>
        </w:numPr>
        <w:rPr>
          <w:rFonts w:ascii="Arial" w:hAnsi="Arial" w:cs="Arial"/>
        </w:rPr>
      </w:pPr>
      <w:r w:rsidRPr="000C06C7">
        <w:rPr>
          <w:rFonts w:ascii="Arial" w:hAnsi="Arial" w:cs="Arial"/>
        </w:rPr>
        <w:t>Data types were assigned according to relevant need and s</w:t>
      </w:r>
      <w:r w:rsidR="00555541" w:rsidRPr="000C06C7">
        <w:rPr>
          <w:rFonts w:ascii="Arial" w:hAnsi="Arial" w:cs="Arial"/>
        </w:rPr>
        <w:t>everal composite attributes, identifying name and address, were split into simple attributes, for example name was split into first and last name attributes. There are several attributes with “bit” value, indicating “yes/no” choice, active/inactive” status. “Status” attribute was selected to preserve data integrity for former members and former employees (officers). Email and Text tags indicate member’s choice to opt in or opt out of receiving email and text notifications.</w:t>
      </w:r>
      <w:r>
        <w:rPr>
          <w:rFonts w:ascii="Arial" w:hAnsi="Arial" w:cs="Arial"/>
        </w:rPr>
        <w:t xml:space="preserve"> Text Message tag indicate to/from connection.</w:t>
      </w:r>
    </w:p>
    <w:p w14:paraId="0A50D8E3" w14:textId="77777777" w:rsidR="000C06C7" w:rsidRDefault="00555541" w:rsidP="00AB3CB6">
      <w:pPr>
        <w:pStyle w:val="NormalWeb"/>
        <w:numPr>
          <w:ilvl w:val="0"/>
          <w:numId w:val="29"/>
        </w:numPr>
        <w:rPr>
          <w:rFonts w:ascii="Arial" w:hAnsi="Arial" w:cs="Arial"/>
        </w:rPr>
      </w:pPr>
      <w:r w:rsidRPr="000C06C7">
        <w:rPr>
          <w:rFonts w:ascii="Arial" w:hAnsi="Arial" w:cs="Arial"/>
        </w:rPr>
        <w:t>There are no multi value attributes in the original conceptual model.</w:t>
      </w:r>
    </w:p>
    <w:p w14:paraId="4F340B22" w14:textId="3838C4AD" w:rsidR="00F304FD" w:rsidRDefault="000C06C7" w:rsidP="00AB3CB6">
      <w:pPr>
        <w:pStyle w:val="NormalWeb"/>
        <w:numPr>
          <w:ilvl w:val="0"/>
          <w:numId w:val="29"/>
        </w:numPr>
        <w:rPr>
          <w:rFonts w:ascii="Arial" w:hAnsi="Arial" w:cs="Arial"/>
        </w:rPr>
      </w:pPr>
      <w:r>
        <w:rPr>
          <w:rFonts w:ascii="Arial" w:hAnsi="Arial" w:cs="Arial"/>
        </w:rPr>
        <w:t>Foreign</w:t>
      </w:r>
      <w:r w:rsidR="00F304FD" w:rsidRPr="000C06C7">
        <w:rPr>
          <w:rFonts w:ascii="Arial" w:hAnsi="Arial" w:cs="Arial"/>
        </w:rPr>
        <w:t xml:space="preserve"> Keys were created to identify relationship connections between various entities or tables</w:t>
      </w:r>
      <w:r>
        <w:rPr>
          <w:rFonts w:ascii="Arial" w:hAnsi="Arial" w:cs="Arial"/>
        </w:rPr>
        <w:t xml:space="preserve"> in one to many relationships</w:t>
      </w:r>
      <w:r w:rsidR="00F304FD" w:rsidRPr="000C06C7">
        <w:rPr>
          <w:rFonts w:ascii="Arial" w:hAnsi="Arial" w:cs="Arial"/>
        </w:rPr>
        <w:t>.</w:t>
      </w:r>
    </w:p>
    <w:p w14:paraId="74DDFCEE" w14:textId="106F12AC" w:rsidR="0074524F" w:rsidRDefault="0074524F" w:rsidP="00AB3CB6">
      <w:pPr>
        <w:pStyle w:val="NormalWeb"/>
        <w:numPr>
          <w:ilvl w:val="0"/>
          <w:numId w:val="29"/>
        </w:numPr>
        <w:rPr>
          <w:rFonts w:ascii="Arial" w:hAnsi="Arial" w:cs="Arial"/>
        </w:rPr>
      </w:pPr>
      <w:r>
        <w:rPr>
          <w:rFonts w:ascii="Arial" w:hAnsi="Arial" w:cs="Arial"/>
        </w:rPr>
        <w:t>Logical model creation process resulted in 3N normalized form.</w:t>
      </w:r>
    </w:p>
    <w:p w14:paraId="28FFA98F" w14:textId="45107242" w:rsidR="00AB3CB6" w:rsidRDefault="00AB3CB6" w:rsidP="00083271">
      <w:pPr>
        <w:pStyle w:val="NormalWeb"/>
        <w:rPr>
          <w:rFonts w:ascii="Arial" w:hAnsi="Arial" w:cs="Arial"/>
          <w:b/>
          <w:u w:val="single"/>
        </w:rPr>
      </w:pPr>
    </w:p>
    <w:p w14:paraId="4C6AD1F5" w14:textId="6E924225" w:rsidR="00AB3CB6" w:rsidRDefault="00E13EDB" w:rsidP="00083271">
      <w:pPr>
        <w:pStyle w:val="NormalWeb"/>
        <w:rPr>
          <w:rFonts w:ascii="Arial" w:hAnsi="Arial" w:cs="Arial"/>
          <w:b/>
          <w:u w:val="single"/>
        </w:rPr>
      </w:pPr>
      <w:r>
        <w:rPr>
          <w:rFonts w:ascii="Arial" w:hAnsi="Arial" w:cs="Arial"/>
          <w:b/>
          <w:u w:val="single"/>
        </w:rPr>
        <w:t xml:space="preserve">Normalized </w:t>
      </w:r>
      <w:r w:rsidR="00D10BA7" w:rsidRPr="009D6EE1">
        <w:rPr>
          <w:rFonts w:ascii="Arial" w:hAnsi="Arial" w:cs="Arial"/>
          <w:b/>
          <w:u w:val="single"/>
        </w:rPr>
        <w:t>Model</w:t>
      </w:r>
      <w:r w:rsidR="00AB3CB6">
        <w:rPr>
          <w:rFonts w:ascii="Arial" w:hAnsi="Arial" w:cs="Arial"/>
          <w:b/>
          <w:u w:val="single"/>
        </w:rPr>
        <w:t xml:space="preserve"> Diagram</w:t>
      </w:r>
      <w:r w:rsidR="00D10BA7" w:rsidRPr="009D6EE1">
        <w:rPr>
          <w:rFonts w:ascii="Arial" w:hAnsi="Arial" w:cs="Arial"/>
          <w:b/>
          <w:u w:val="single"/>
        </w:rPr>
        <w:t>:</w:t>
      </w:r>
    </w:p>
    <w:p w14:paraId="4B4A212D" w14:textId="4EBBA814" w:rsidR="00343658" w:rsidRDefault="00E81466" w:rsidP="00083271">
      <w:pPr>
        <w:pStyle w:val="NormalWeb"/>
        <w:rPr>
          <w:rFonts w:ascii="Arial" w:hAnsi="Arial" w:cs="Arial"/>
          <w:b/>
          <w:u w:val="single"/>
        </w:rPr>
      </w:pPr>
      <w:r>
        <w:rPr>
          <w:rFonts w:ascii="Arial" w:hAnsi="Arial" w:cs="Arial"/>
          <w:b/>
          <w:noProof/>
          <w:u w:val="single"/>
        </w:rPr>
        <w:lastRenderedPageBreak/>
        <w:drawing>
          <wp:inline distT="0" distB="0" distL="0" distR="0" wp14:anchorId="102BDB43" wp14:editId="49C33630">
            <wp:extent cx="5943600" cy="7524115"/>
            <wp:effectExtent l="0" t="0" r="0" b="635"/>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_project_logical(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7524115"/>
                    </a:xfrm>
                    <a:prstGeom prst="rect">
                      <a:avLst/>
                    </a:prstGeom>
                  </pic:spPr>
                </pic:pic>
              </a:graphicData>
            </a:graphic>
          </wp:inline>
        </w:drawing>
      </w:r>
    </w:p>
    <w:p w14:paraId="02B7F085" w14:textId="77777777" w:rsidR="0074524F" w:rsidRDefault="0074524F" w:rsidP="00FC2766">
      <w:pPr>
        <w:pStyle w:val="NormalWeb"/>
        <w:rPr>
          <w:rFonts w:ascii="Arial" w:hAnsi="Arial" w:cs="Arial"/>
          <w:b/>
        </w:rPr>
      </w:pPr>
    </w:p>
    <w:p w14:paraId="4680798C" w14:textId="61AB5CD0" w:rsidR="00FC2766" w:rsidRDefault="00B244E9" w:rsidP="00FC2766">
      <w:pPr>
        <w:pStyle w:val="NormalWeb"/>
        <w:rPr>
          <w:rFonts w:ascii="Arial" w:hAnsi="Arial" w:cs="Arial"/>
          <w:b/>
        </w:rPr>
      </w:pPr>
      <w:r>
        <w:rPr>
          <w:rFonts w:ascii="Arial" w:hAnsi="Arial" w:cs="Arial"/>
          <w:b/>
        </w:rPr>
        <w:lastRenderedPageBreak/>
        <w:t xml:space="preserve">Part 2. </w:t>
      </w:r>
      <w:r w:rsidR="00FC2766" w:rsidRPr="00661B7D">
        <w:rPr>
          <w:rFonts w:ascii="Arial" w:hAnsi="Arial" w:cs="Arial"/>
          <w:b/>
        </w:rPr>
        <w:t xml:space="preserve">Physical </w:t>
      </w:r>
      <w:r w:rsidR="000233B3">
        <w:rPr>
          <w:rFonts w:ascii="Arial" w:hAnsi="Arial" w:cs="Arial"/>
          <w:b/>
        </w:rPr>
        <w:t>Database</w:t>
      </w:r>
      <w:r>
        <w:rPr>
          <w:rFonts w:ascii="Arial" w:hAnsi="Arial" w:cs="Arial"/>
          <w:b/>
        </w:rPr>
        <w:t xml:space="preserve"> Implementation</w:t>
      </w:r>
    </w:p>
    <w:p w14:paraId="3EA6F7F4" w14:textId="0AAD6887" w:rsidR="00661B7D" w:rsidRDefault="0006457F" w:rsidP="00FC2766">
      <w:pPr>
        <w:pStyle w:val="NormalWeb"/>
        <w:rPr>
          <w:rFonts w:ascii="Arial" w:hAnsi="Arial" w:cs="Arial"/>
        </w:rPr>
      </w:pPr>
      <w:r>
        <w:rPr>
          <w:rFonts w:ascii="Arial" w:hAnsi="Arial" w:cs="Arial"/>
          <w:b/>
          <w:u w:val="single"/>
        </w:rPr>
        <w:t>Database</w:t>
      </w:r>
      <w:r w:rsidR="00135D61">
        <w:rPr>
          <w:rFonts w:ascii="Arial" w:hAnsi="Arial" w:cs="Arial"/>
          <w:b/>
          <w:u w:val="single"/>
        </w:rPr>
        <w:t xml:space="preserve"> Tables</w:t>
      </w:r>
      <w:r w:rsidR="00423E25" w:rsidRPr="00423E25">
        <w:rPr>
          <w:rFonts w:ascii="Arial" w:hAnsi="Arial" w:cs="Arial"/>
          <w:b/>
          <w:u w:val="single"/>
        </w:rPr>
        <w:t xml:space="preserve"> Creation</w:t>
      </w:r>
      <w:r w:rsidR="00C95A4B">
        <w:rPr>
          <w:rFonts w:ascii="Arial" w:hAnsi="Arial" w:cs="Arial"/>
          <w:b/>
          <w:u w:val="single"/>
        </w:rPr>
        <w:t>:</w:t>
      </w:r>
      <w:r w:rsidR="00423E25">
        <w:rPr>
          <w:rFonts w:ascii="Arial" w:hAnsi="Arial" w:cs="Arial"/>
        </w:rPr>
        <w:br/>
      </w:r>
      <w:r w:rsidR="000233B3">
        <w:rPr>
          <w:rFonts w:ascii="Arial" w:hAnsi="Arial" w:cs="Arial"/>
        </w:rPr>
        <w:t>SQL code to create database tables</w:t>
      </w:r>
      <w:r w:rsidR="0096198E">
        <w:rPr>
          <w:rFonts w:ascii="Arial" w:hAnsi="Arial" w:cs="Arial"/>
        </w:rPr>
        <w:t xml:space="preserve"> from normalized logical model</w:t>
      </w:r>
      <w:r w:rsidR="00361767">
        <w:rPr>
          <w:rFonts w:ascii="Arial" w:hAnsi="Arial" w:cs="Arial"/>
        </w:rPr>
        <w:t>. First step is to check if tables exist in our physical database, drop them if they exist, then create new tables.</w:t>
      </w:r>
    </w:p>
    <w:p w14:paraId="3E88682C"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Drop tables if already exist</w:t>
      </w:r>
    </w:p>
    <w:p w14:paraId="3BE6AE2D"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Drop </w:t>
      </w:r>
      <w:proofErr w:type="spellStart"/>
      <w:r>
        <w:rPr>
          <w:rFonts w:ascii="Consolas" w:hAnsi="Consolas" w:cs="Consolas"/>
          <w:color w:val="008000"/>
          <w:sz w:val="19"/>
          <w:szCs w:val="19"/>
          <w:highlight w:val="white"/>
        </w:rPr>
        <w:t>vacation_patrol</w:t>
      </w:r>
      <w:proofErr w:type="spellEnd"/>
      <w:r>
        <w:rPr>
          <w:rFonts w:ascii="Consolas" w:hAnsi="Consolas" w:cs="Consolas"/>
          <w:color w:val="008000"/>
          <w:sz w:val="19"/>
          <w:szCs w:val="19"/>
          <w:highlight w:val="white"/>
        </w:rPr>
        <w:t xml:space="preserve"> table if already exists</w:t>
      </w:r>
    </w:p>
    <w:p w14:paraId="1BB4C4F9"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vacation_patrol</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0F54905"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CFF0002"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vacation_patrol</w:t>
      </w:r>
      <w:proofErr w:type="spellEnd"/>
    </w:p>
    <w:p w14:paraId="3DB03999"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2C9E84F7"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p>
    <w:p w14:paraId="585FBE29"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Drop </w:t>
      </w:r>
      <w:proofErr w:type="spellStart"/>
      <w:r>
        <w:rPr>
          <w:rFonts w:ascii="Consolas" w:hAnsi="Consolas" w:cs="Consolas"/>
          <w:color w:val="008000"/>
          <w:sz w:val="19"/>
          <w:szCs w:val="19"/>
          <w:highlight w:val="white"/>
        </w:rPr>
        <w:t>vacation_request</w:t>
      </w:r>
      <w:proofErr w:type="spellEnd"/>
      <w:r>
        <w:rPr>
          <w:rFonts w:ascii="Consolas" w:hAnsi="Consolas" w:cs="Consolas"/>
          <w:color w:val="008000"/>
          <w:sz w:val="19"/>
          <w:szCs w:val="19"/>
          <w:highlight w:val="white"/>
        </w:rPr>
        <w:t xml:space="preserve"> table if already exists</w:t>
      </w:r>
    </w:p>
    <w:p w14:paraId="6C0F213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vacation_request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B79C0D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28E73F16"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w:t>
      </w:r>
      <w:proofErr w:type="spellEnd"/>
    </w:p>
    <w:p w14:paraId="4A6C0010"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2C4B542F"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p>
    <w:p w14:paraId="60E957E7"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Drop </w:t>
      </w:r>
      <w:proofErr w:type="spellStart"/>
      <w:r>
        <w:rPr>
          <w:rFonts w:ascii="Consolas" w:hAnsi="Consolas" w:cs="Consolas"/>
          <w:color w:val="008000"/>
          <w:sz w:val="19"/>
          <w:szCs w:val="19"/>
          <w:highlight w:val="white"/>
        </w:rPr>
        <w:t>text_message</w:t>
      </w:r>
      <w:proofErr w:type="spellEnd"/>
      <w:r>
        <w:rPr>
          <w:rFonts w:ascii="Consolas" w:hAnsi="Consolas" w:cs="Consolas"/>
          <w:color w:val="008000"/>
          <w:sz w:val="19"/>
          <w:szCs w:val="19"/>
          <w:highlight w:val="white"/>
        </w:rPr>
        <w:t xml:space="preserve"> table if already exists</w:t>
      </w:r>
    </w:p>
    <w:p w14:paraId="72DE2809"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text_message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FB2C96B"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18E5FA4C"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text_message</w:t>
      </w:r>
      <w:proofErr w:type="spellEnd"/>
    </w:p>
    <w:p w14:paraId="49BFE2B7"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61696DA8"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p>
    <w:p w14:paraId="24A0A471"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Drop </w:t>
      </w:r>
      <w:proofErr w:type="spellStart"/>
      <w:r>
        <w:rPr>
          <w:rFonts w:ascii="Consolas" w:hAnsi="Consolas" w:cs="Consolas"/>
          <w:color w:val="008000"/>
          <w:sz w:val="19"/>
          <w:szCs w:val="19"/>
          <w:highlight w:val="white"/>
        </w:rPr>
        <w:t>officer_report</w:t>
      </w:r>
      <w:proofErr w:type="spellEnd"/>
      <w:r>
        <w:rPr>
          <w:rFonts w:ascii="Consolas" w:hAnsi="Consolas" w:cs="Consolas"/>
          <w:color w:val="008000"/>
          <w:sz w:val="19"/>
          <w:szCs w:val="19"/>
          <w:highlight w:val="white"/>
        </w:rPr>
        <w:t xml:space="preserve"> table if already exists</w:t>
      </w:r>
    </w:p>
    <w:p w14:paraId="41D157CB"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officer_report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721F14C"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0C32AF5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officer_report</w:t>
      </w:r>
      <w:proofErr w:type="spellEnd"/>
    </w:p>
    <w:p w14:paraId="0F7CDE45"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4467ABBF"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p>
    <w:p w14:paraId="58349E72"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Drop member table if already exists</w:t>
      </w:r>
    </w:p>
    <w:p w14:paraId="75AF5001"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'member'</w:t>
      </w:r>
      <w:r>
        <w:rPr>
          <w:rFonts w:ascii="Consolas" w:hAnsi="Consolas" w:cs="Consolas"/>
          <w:color w:val="808080"/>
          <w:sz w:val="19"/>
          <w:szCs w:val="19"/>
          <w:highlight w:val="white"/>
        </w:rPr>
        <w:t>)</w:t>
      </w:r>
    </w:p>
    <w:p w14:paraId="619D3956"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67AD858F"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member</w:t>
      </w:r>
    </w:p>
    <w:p w14:paraId="06E9BFAE"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3A8152BB"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p>
    <w:p w14:paraId="0E4FA0C9"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Drop neighborhood table if already exists</w:t>
      </w:r>
    </w:p>
    <w:p w14:paraId="1FD7F21F"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'neighborhood'</w:t>
      </w:r>
      <w:r>
        <w:rPr>
          <w:rFonts w:ascii="Consolas" w:hAnsi="Consolas" w:cs="Consolas"/>
          <w:color w:val="808080"/>
          <w:sz w:val="19"/>
          <w:szCs w:val="19"/>
          <w:highlight w:val="white"/>
        </w:rPr>
        <w:t>)</w:t>
      </w:r>
    </w:p>
    <w:p w14:paraId="3A706475"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04CAA42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neighborhood</w:t>
      </w:r>
    </w:p>
    <w:p w14:paraId="6D079F10"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586E2C89"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p>
    <w:p w14:paraId="15AF6A33"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Drop officer table if already exists</w:t>
      </w:r>
    </w:p>
    <w:p w14:paraId="0589E59F"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'officer'</w:t>
      </w:r>
      <w:r>
        <w:rPr>
          <w:rFonts w:ascii="Consolas" w:hAnsi="Consolas" w:cs="Consolas"/>
          <w:color w:val="808080"/>
          <w:sz w:val="19"/>
          <w:szCs w:val="19"/>
          <w:highlight w:val="white"/>
        </w:rPr>
        <w:t>)</w:t>
      </w:r>
    </w:p>
    <w:p w14:paraId="163AB5FE"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656491B6"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officer</w:t>
      </w:r>
    </w:p>
    <w:p w14:paraId="5E36D50C"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789816B5"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p>
    <w:p w14:paraId="4B7F7A5C"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officer table</w:t>
      </w:r>
    </w:p>
    <w:p w14:paraId="7485F183"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officer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18F237A"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Columns for the officer table</w:t>
      </w:r>
    </w:p>
    <w:p w14:paraId="7B50E6F1"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officerID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69B8B3C5"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officer_last_name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DD56F18"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officer_first_name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013E67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00"/>
          <w:sz w:val="19"/>
          <w:szCs w:val="19"/>
          <w:highlight w:val="white"/>
        </w:rPr>
        <w:t>officer_password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67CB800"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officer_status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p>
    <w:p w14:paraId="79AB92E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Constraints to the officer table</w:t>
      </w:r>
    </w:p>
    <w:p w14:paraId="462F2C30"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PK_officerID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p>
    <w:p w14:paraId="1ABF14EB"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2F9228EE"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End creating the officer table</w:t>
      </w:r>
    </w:p>
    <w:p w14:paraId="1538F6B9"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p>
    <w:p w14:paraId="455DDCE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neighborhood table</w:t>
      </w:r>
    </w:p>
    <w:p w14:paraId="3CEFEDD2"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neighborhood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B8366B5"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Columns for the neighborhood table</w:t>
      </w:r>
    </w:p>
    <w:p w14:paraId="5B080A4A"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nhoodID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5E7F9F3C"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nhood_name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10C9F48"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Constraints to the neighborhood table</w:t>
      </w:r>
    </w:p>
    <w:p w14:paraId="3C4768DE"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PK_nhoodID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nhoodID</w:t>
      </w:r>
      <w:proofErr w:type="spellEnd"/>
      <w:r>
        <w:rPr>
          <w:rFonts w:ascii="Consolas" w:hAnsi="Consolas" w:cs="Consolas"/>
          <w:color w:val="808080"/>
          <w:sz w:val="19"/>
          <w:szCs w:val="19"/>
          <w:highlight w:val="white"/>
        </w:rPr>
        <w:t>),</w:t>
      </w:r>
    </w:p>
    <w:p w14:paraId="1A8EF31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U1_nhood_name </w:t>
      </w:r>
      <w:r>
        <w:rPr>
          <w:rFonts w:ascii="Consolas" w:hAnsi="Consolas" w:cs="Consolas"/>
          <w:color w:val="0000FF"/>
          <w:sz w:val="19"/>
          <w:szCs w:val="19"/>
          <w:highlight w:val="white"/>
        </w:rPr>
        <w:t xml:space="preserve">Unique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nhood_name</w:t>
      </w:r>
      <w:proofErr w:type="spellEnd"/>
      <w:r>
        <w:rPr>
          <w:rFonts w:ascii="Consolas" w:hAnsi="Consolas" w:cs="Consolas"/>
          <w:color w:val="808080"/>
          <w:sz w:val="19"/>
          <w:szCs w:val="19"/>
          <w:highlight w:val="white"/>
        </w:rPr>
        <w:t>)</w:t>
      </w:r>
    </w:p>
    <w:p w14:paraId="7910055A"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6AA4BA6"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End creating the neighborhood table</w:t>
      </w:r>
    </w:p>
    <w:p w14:paraId="7E25062E"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p>
    <w:p w14:paraId="6D6AFBAF"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 </w:t>
      </w:r>
      <w:proofErr w:type="spellStart"/>
      <w:r>
        <w:rPr>
          <w:rFonts w:ascii="Consolas" w:hAnsi="Consolas" w:cs="Consolas"/>
          <w:color w:val="008000"/>
          <w:sz w:val="19"/>
          <w:szCs w:val="19"/>
          <w:highlight w:val="white"/>
        </w:rPr>
        <w:t>officer_report</w:t>
      </w:r>
      <w:proofErr w:type="spellEnd"/>
      <w:r>
        <w:rPr>
          <w:rFonts w:ascii="Consolas" w:hAnsi="Consolas" w:cs="Consolas"/>
          <w:color w:val="008000"/>
          <w:sz w:val="19"/>
          <w:szCs w:val="19"/>
          <w:highlight w:val="white"/>
        </w:rPr>
        <w:t xml:space="preserve"> table</w:t>
      </w:r>
    </w:p>
    <w:p w14:paraId="3C4654D9"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officer_report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131CE70"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Columns for the </w:t>
      </w:r>
      <w:proofErr w:type="spellStart"/>
      <w:r>
        <w:rPr>
          <w:rFonts w:ascii="Consolas" w:hAnsi="Consolas" w:cs="Consolas"/>
          <w:color w:val="008000"/>
          <w:sz w:val="19"/>
          <w:szCs w:val="19"/>
          <w:highlight w:val="white"/>
        </w:rPr>
        <w:t>officer_report</w:t>
      </w:r>
      <w:proofErr w:type="spellEnd"/>
      <w:r>
        <w:rPr>
          <w:rFonts w:ascii="Consolas" w:hAnsi="Consolas" w:cs="Consolas"/>
          <w:color w:val="008000"/>
          <w:sz w:val="19"/>
          <w:szCs w:val="19"/>
          <w:highlight w:val="white"/>
        </w:rPr>
        <w:t xml:space="preserve"> table</w:t>
      </w:r>
    </w:p>
    <w:p w14:paraId="1EC9951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officer_reportID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3668D371"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report_date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E847236"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report_notes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A1E6B7D"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officerID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C0E8D9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Constraints to the </w:t>
      </w:r>
      <w:proofErr w:type="spellStart"/>
      <w:r>
        <w:rPr>
          <w:rFonts w:ascii="Consolas" w:hAnsi="Consolas" w:cs="Consolas"/>
          <w:color w:val="008000"/>
          <w:sz w:val="19"/>
          <w:szCs w:val="19"/>
          <w:highlight w:val="white"/>
        </w:rPr>
        <w:t>officer_report</w:t>
      </w:r>
      <w:proofErr w:type="spellEnd"/>
      <w:r>
        <w:rPr>
          <w:rFonts w:ascii="Consolas" w:hAnsi="Consolas" w:cs="Consolas"/>
          <w:color w:val="008000"/>
          <w:sz w:val="19"/>
          <w:szCs w:val="19"/>
          <w:highlight w:val="white"/>
        </w:rPr>
        <w:t xml:space="preserve"> table</w:t>
      </w:r>
    </w:p>
    <w:p w14:paraId="455A2136"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PK_officer_reportID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officer_reportID</w:t>
      </w:r>
      <w:proofErr w:type="spellEnd"/>
      <w:r>
        <w:rPr>
          <w:rFonts w:ascii="Consolas" w:hAnsi="Consolas" w:cs="Consolas"/>
          <w:color w:val="808080"/>
          <w:sz w:val="19"/>
          <w:szCs w:val="19"/>
          <w:highlight w:val="white"/>
        </w:rPr>
        <w:t>),</w:t>
      </w:r>
    </w:p>
    <w:p w14:paraId="2DB8E22B"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FK3_officerID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officer</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28C96563"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14351AB"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End creating the </w:t>
      </w:r>
      <w:proofErr w:type="spellStart"/>
      <w:r>
        <w:rPr>
          <w:rFonts w:ascii="Consolas" w:hAnsi="Consolas" w:cs="Consolas"/>
          <w:color w:val="008000"/>
          <w:sz w:val="19"/>
          <w:szCs w:val="19"/>
          <w:highlight w:val="white"/>
        </w:rPr>
        <w:t>officer_report</w:t>
      </w:r>
      <w:proofErr w:type="spellEnd"/>
      <w:r>
        <w:rPr>
          <w:rFonts w:ascii="Consolas" w:hAnsi="Consolas" w:cs="Consolas"/>
          <w:color w:val="008000"/>
          <w:sz w:val="19"/>
          <w:szCs w:val="19"/>
          <w:highlight w:val="white"/>
        </w:rPr>
        <w:t xml:space="preserve"> table</w:t>
      </w:r>
    </w:p>
    <w:p w14:paraId="1EA0EAA2"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p>
    <w:p w14:paraId="1E5616B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member table</w:t>
      </w:r>
    </w:p>
    <w:p w14:paraId="67B1C6AA"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member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2A1F4858"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Columns for the member table</w:t>
      </w:r>
    </w:p>
    <w:p w14:paraId="0D27109E"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memberID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2EB53D2A"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member_username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9F83DD6"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member_password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36922D1"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nhoodID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369914E"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primary_first_name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3F82DF5"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primary_last_name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307FAEE"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second_first_name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343237BB"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second_last_name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0590CE6A"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street_number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F4B64F1"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street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A6C4061"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city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EE800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us_state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9B1C475"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zipcode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3CAC6BF"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cell_one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5376C2D"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cell_two</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3A3DA535"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home_phone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69F7B832"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email_one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F623D1D"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email_two</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56CF7167"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property_notes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500</w:t>
      </w:r>
      <w:r>
        <w:rPr>
          <w:rFonts w:ascii="Consolas" w:hAnsi="Consolas" w:cs="Consolas"/>
          <w:color w:val="808080"/>
          <w:sz w:val="19"/>
          <w:szCs w:val="19"/>
          <w:highlight w:val="white"/>
        </w:rPr>
        <w:t>),</w:t>
      </w:r>
    </w:p>
    <w:p w14:paraId="6F3E5D86"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emergency_notes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500</w:t>
      </w:r>
      <w:r>
        <w:rPr>
          <w:rFonts w:ascii="Consolas" w:hAnsi="Consolas" w:cs="Consolas"/>
          <w:color w:val="808080"/>
          <w:sz w:val="19"/>
          <w:szCs w:val="19"/>
          <w:highlight w:val="white"/>
        </w:rPr>
        <w:t>),</w:t>
      </w:r>
    </w:p>
    <w:p w14:paraId="4696C71B"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member_status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161202A"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Constraints to the member table</w:t>
      </w:r>
    </w:p>
    <w:p w14:paraId="261BBE6E"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PK_memberID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memberID</w:t>
      </w:r>
      <w:proofErr w:type="spellEnd"/>
      <w:r>
        <w:rPr>
          <w:rFonts w:ascii="Consolas" w:hAnsi="Consolas" w:cs="Consolas"/>
          <w:color w:val="808080"/>
          <w:sz w:val="19"/>
          <w:szCs w:val="19"/>
          <w:highlight w:val="white"/>
        </w:rPr>
        <w:t>),</w:t>
      </w:r>
    </w:p>
    <w:p w14:paraId="11654D4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FK3_nhoodID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nhoodID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neighborhood</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nhoodID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7651F23B"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U1_member_Username </w:t>
      </w:r>
      <w:r>
        <w:rPr>
          <w:rFonts w:ascii="Consolas" w:hAnsi="Consolas" w:cs="Consolas"/>
          <w:color w:val="0000FF"/>
          <w:sz w:val="19"/>
          <w:szCs w:val="19"/>
          <w:highlight w:val="white"/>
        </w:rPr>
        <w:t xml:space="preserve">UNIQUE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member_Username</w:t>
      </w:r>
      <w:proofErr w:type="spellEnd"/>
      <w:r>
        <w:rPr>
          <w:rFonts w:ascii="Consolas" w:hAnsi="Consolas" w:cs="Consolas"/>
          <w:color w:val="808080"/>
          <w:sz w:val="19"/>
          <w:szCs w:val="19"/>
          <w:highlight w:val="white"/>
        </w:rPr>
        <w:t>)</w:t>
      </w:r>
    </w:p>
    <w:p w14:paraId="40C6BB0B"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23026758"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End creating the member table</w:t>
      </w:r>
    </w:p>
    <w:p w14:paraId="2E436659"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p>
    <w:p w14:paraId="6ABA33D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 </w:t>
      </w:r>
      <w:proofErr w:type="spellStart"/>
      <w:r>
        <w:rPr>
          <w:rFonts w:ascii="Consolas" w:hAnsi="Consolas" w:cs="Consolas"/>
          <w:color w:val="008000"/>
          <w:sz w:val="19"/>
          <w:szCs w:val="19"/>
          <w:highlight w:val="white"/>
        </w:rPr>
        <w:t>vacation_request</w:t>
      </w:r>
      <w:proofErr w:type="spellEnd"/>
      <w:r>
        <w:rPr>
          <w:rFonts w:ascii="Consolas" w:hAnsi="Consolas" w:cs="Consolas"/>
          <w:color w:val="008000"/>
          <w:sz w:val="19"/>
          <w:szCs w:val="19"/>
          <w:highlight w:val="white"/>
        </w:rPr>
        <w:t xml:space="preserve"> table</w:t>
      </w:r>
    </w:p>
    <w:p w14:paraId="04634182"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ED4C482"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Columns for the </w:t>
      </w:r>
      <w:proofErr w:type="spellStart"/>
      <w:r>
        <w:rPr>
          <w:rFonts w:ascii="Consolas" w:hAnsi="Consolas" w:cs="Consolas"/>
          <w:color w:val="008000"/>
          <w:sz w:val="19"/>
          <w:szCs w:val="19"/>
          <w:highlight w:val="white"/>
        </w:rPr>
        <w:t>vacation_request</w:t>
      </w:r>
      <w:proofErr w:type="spellEnd"/>
      <w:r>
        <w:rPr>
          <w:rFonts w:ascii="Consolas" w:hAnsi="Consolas" w:cs="Consolas"/>
          <w:color w:val="008000"/>
          <w:sz w:val="19"/>
          <w:szCs w:val="19"/>
          <w:highlight w:val="white"/>
        </w:rPr>
        <w:t xml:space="preserve"> table</w:t>
      </w:r>
    </w:p>
    <w:p w14:paraId="7383967A"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vacation_requestID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1A30ABDA"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vr_start_date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83D8277"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vr_end_date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AC2F8E1"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instructions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500</w:t>
      </w:r>
      <w:r>
        <w:rPr>
          <w:rFonts w:ascii="Consolas" w:hAnsi="Consolas" w:cs="Consolas"/>
          <w:color w:val="808080"/>
          <w:sz w:val="19"/>
          <w:szCs w:val="19"/>
          <w:highlight w:val="white"/>
        </w:rPr>
        <w:t>),</w:t>
      </w:r>
    </w:p>
    <w:p w14:paraId="34D2ADED"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email_tag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1671CF1"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text_tag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CDF3BC"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memberID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70C5740"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Constraints to the </w:t>
      </w:r>
      <w:proofErr w:type="spellStart"/>
      <w:r>
        <w:rPr>
          <w:rFonts w:ascii="Consolas" w:hAnsi="Consolas" w:cs="Consolas"/>
          <w:color w:val="008000"/>
          <w:sz w:val="19"/>
          <w:szCs w:val="19"/>
          <w:highlight w:val="white"/>
        </w:rPr>
        <w:t>vacation_requests</w:t>
      </w:r>
      <w:proofErr w:type="spellEnd"/>
      <w:r>
        <w:rPr>
          <w:rFonts w:ascii="Consolas" w:hAnsi="Consolas" w:cs="Consolas"/>
          <w:color w:val="008000"/>
          <w:sz w:val="19"/>
          <w:szCs w:val="19"/>
          <w:highlight w:val="white"/>
        </w:rPr>
        <w:t xml:space="preserve"> table</w:t>
      </w:r>
    </w:p>
    <w:p w14:paraId="5F7C17ED"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PK_vacation_requestID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vacation_requestID</w:t>
      </w:r>
      <w:proofErr w:type="spellEnd"/>
      <w:r>
        <w:rPr>
          <w:rFonts w:ascii="Consolas" w:hAnsi="Consolas" w:cs="Consolas"/>
          <w:color w:val="808080"/>
          <w:sz w:val="19"/>
          <w:szCs w:val="19"/>
          <w:highlight w:val="white"/>
        </w:rPr>
        <w:t>),</w:t>
      </w:r>
    </w:p>
    <w:p w14:paraId="36AECB98"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FK4_memberID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memberID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member</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memberID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6AC560A8"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4B1C5AED" w14:textId="160B807C"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End creating the </w:t>
      </w:r>
      <w:proofErr w:type="spellStart"/>
      <w:r>
        <w:rPr>
          <w:rFonts w:ascii="Consolas" w:hAnsi="Consolas" w:cs="Consolas"/>
          <w:color w:val="008000"/>
          <w:sz w:val="19"/>
          <w:szCs w:val="19"/>
          <w:highlight w:val="white"/>
        </w:rPr>
        <w:t>vacation_request</w:t>
      </w:r>
      <w:proofErr w:type="spellEnd"/>
      <w:r>
        <w:rPr>
          <w:rFonts w:ascii="Consolas" w:hAnsi="Consolas" w:cs="Consolas"/>
          <w:color w:val="008000"/>
          <w:sz w:val="19"/>
          <w:szCs w:val="19"/>
          <w:highlight w:val="white"/>
        </w:rPr>
        <w:t xml:space="preserve"> table</w:t>
      </w:r>
    </w:p>
    <w:p w14:paraId="381152AE" w14:textId="524CDA0E"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 </w:t>
      </w:r>
      <w:proofErr w:type="spellStart"/>
      <w:r>
        <w:rPr>
          <w:rFonts w:ascii="Consolas" w:hAnsi="Consolas" w:cs="Consolas"/>
          <w:color w:val="008000"/>
          <w:sz w:val="19"/>
          <w:szCs w:val="19"/>
          <w:highlight w:val="white"/>
        </w:rPr>
        <w:t>vacation_patrol</w:t>
      </w:r>
      <w:proofErr w:type="spellEnd"/>
      <w:r>
        <w:rPr>
          <w:rFonts w:ascii="Consolas" w:hAnsi="Consolas" w:cs="Consolas"/>
          <w:color w:val="008000"/>
          <w:sz w:val="19"/>
          <w:szCs w:val="19"/>
          <w:highlight w:val="white"/>
        </w:rPr>
        <w:t xml:space="preserve"> table</w:t>
      </w:r>
    </w:p>
    <w:p w14:paraId="0B9D9E8D"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 </w:t>
      </w:r>
      <w:proofErr w:type="spellStart"/>
      <w:r>
        <w:rPr>
          <w:rFonts w:ascii="Consolas" w:hAnsi="Consolas" w:cs="Consolas"/>
          <w:color w:val="008000"/>
          <w:sz w:val="19"/>
          <w:szCs w:val="19"/>
          <w:highlight w:val="white"/>
        </w:rPr>
        <w:t>vacation_patrol</w:t>
      </w:r>
      <w:proofErr w:type="spellEnd"/>
      <w:r>
        <w:rPr>
          <w:rFonts w:ascii="Consolas" w:hAnsi="Consolas" w:cs="Consolas"/>
          <w:color w:val="008000"/>
          <w:sz w:val="19"/>
          <w:szCs w:val="19"/>
          <w:highlight w:val="white"/>
        </w:rPr>
        <w:t xml:space="preserve"> table</w:t>
      </w:r>
    </w:p>
    <w:p w14:paraId="38D849AF"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vacation_patrol</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C8F9CD5"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Columns for the </w:t>
      </w:r>
      <w:proofErr w:type="spellStart"/>
      <w:r>
        <w:rPr>
          <w:rFonts w:ascii="Consolas" w:hAnsi="Consolas" w:cs="Consolas"/>
          <w:color w:val="008000"/>
          <w:sz w:val="19"/>
          <w:szCs w:val="19"/>
          <w:highlight w:val="white"/>
        </w:rPr>
        <w:t>vacation_patrol</w:t>
      </w:r>
      <w:proofErr w:type="spellEnd"/>
      <w:r>
        <w:rPr>
          <w:rFonts w:ascii="Consolas" w:hAnsi="Consolas" w:cs="Consolas"/>
          <w:color w:val="008000"/>
          <w:sz w:val="19"/>
          <w:szCs w:val="19"/>
          <w:highlight w:val="white"/>
        </w:rPr>
        <w:t xml:space="preserve"> table</w:t>
      </w:r>
    </w:p>
    <w:p w14:paraId="0C80848E"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vacation_patrolID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3969E1A6"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vp_datetime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E0281A3"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vp_status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1340602"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notes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500</w:t>
      </w:r>
      <w:r>
        <w:rPr>
          <w:rFonts w:ascii="Consolas" w:hAnsi="Consolas" w:cs="Consolas"/>
          <w:color w:val="808080"/>
          <w:sz w:val="19"/>
          <w:szCs w:val="19"/>
          <w:highlight w:val="white"/>
        </w:rPr>
        <w:t>),</w:t>
      </w:r>
    </w:p>
    <w:p w14:paraId="33D7529E"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photo_url</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668953B5"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latitude </w:t>
      </w:r>
      <w:proofErr w:type="gramStart"/>
      <w:r>
        <w:rPr>
          <w:rFonts w:ascii="Consolas" w:hAnsi="Consolas" w:cs="Consolas"/>
          <w:color w:val="0000FF"/>
          <w:sz w:val="19"/>
          <w:szCs w:val="19"/>
          <w:highlight w:val="white"/>
        </w:rPr>
        <w:t>decimal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3D5D3E91"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longitude </w:t>
      </w:r>
      <w:proofErr w:type="gramStart"/>
      <w:r>
        <w:rPr>
          <w:rFonts w:ascii="Consolas" w:hAnsi="Consolas" w:cs="Consolas"/>
          <w:color w:val="0000FF"/>
          <w:sz w:val="19"/>
          <w:szCs w:val="19"/>
          <w:highlight w:val="white"/>
        </w:rPr>
        <w:t>decimal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3D360529"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officerID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C70D07B"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vacation_requestID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EFAEFAC"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Constraints to the </w:t>
      </w:r>
      <w:proofErr w:type="spellStart"/>
      <w:r>
        <w:rPr>
          <w:rFonts w:ascii="Consolas" w:hAnsi="Consolas" w:cs="Consolas"/>
          <w:color w:val="008000"/>
          <w:sz w:val="19"/>
          <w:szCs w:val="19"/>
          <w:highlight w:val="white"/>
        </w:rPr>
        <w:t>vacation_patrol</w:t>
      </w:r>
      <w:proofErr w:type="spellEnd"/>
      <w:r>
        <w:rPr>
          <w:rFonts w:ascii="Consolas" w:hAnsi="Consolas" w:cs="Consolas"/>
          <w:color w:val="008000"/>
          <w:sz w:val="19"/>
          <w:szCs w:val="19"/>
          <w:highlight w:val="white"/>
        </w:rPr>
        <w:t xml:space="preserve"> table</w:t>
      </w:r>
    </w:p>
    <w:p w14:paraId="2BC9966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PK_vacation_patrolID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vacation_patrolID</w:t>
      </w:r>
      <w:proofErr w:type="spellEnd"/>
      <w:r>
        <w:rPr>
          <w:rFonts w:ascii="Consolas" w:hAnsi="Consolas" w:cs="Consolas"/>
          <w:color w:val="808080"/>
          <w:sz w:val="19"/>
          <w:szCs w:val="19"/>
          <w:highlight w:val="white"/>
        </w:rPr>
        <w:t>),</w:t>
      </w:r>
    </w:p>
    <w:p w14:paraId="6F9B4C5F"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FK5_officerID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officer</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33CDD4BE"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FK6_vacation_requestID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vacation_requestID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vacation_requestID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7A675D27"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A6DA317"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End creating the </w:t>
      </w:r>
      <w:proofErr w:type="spellStart"/>
      <w:r>
        <w:rPr>
          <w:rFonts w:ascii="Consolas" w:hAnsi="Consolas" w:cs="Consolas"/>
          <w:color w:val="008000"/>
          <w:sz w:val="19"/>
          <w:szCs w:val="19"/>
          <w:highlight w:val="white"/>
        </w:rPr>
        <w:t>vacation_patrol</w:t>
      </w:r>
      <w:proofErr w:type="spellEnd"/>
      <w:r>
        <w:rPr>
          <w:rFonts w:ascii="Consolas" w:hAnsi="Consolas" w:cs="Consolas"/>
          <w:color w:val="008000"/>
          <w:sz w:val="19"/>
          <w:szCs w:val="19"/>
          <w:highlight w:val="white"/>
        </w:rPr>
        <w:t xml:space="preserve"> table</w:t>
      </w:r>
    </w:p>
    <w:p w14:paraId="7F45A6B0"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 </w:t>
      </w:r>
      <w:proofErr w:type="spellStart"/>
      <w:r>
        <w:rPr>
          <w:rFonts w:ascii="Consolas" w:hAnsi="Consolas" w:cs="Consolas"/>
          <w:color w:val="008000"/>
          <w:sz w:val="19"/>
          <w:szCs w:val="19"/>
          <w:highlight w:val="white"/>
        </w:rPr>
        <w:t>text_mesaage</w:t>
      </w:r>
      <w:proofErr w:type="spellEnd"/>
      <w:r>
        <w:rPr>
          <w:rFonts w:ascii="Consolas" w:hAnsi="Consolas" w:cs="Consolas"/>
          <w:color w:val="008000"/>
          <w:sz w:val="19"/>
          <w:szCs w:val="19"/>
          <w:highlight w:val="white"/>
        </w:rPr>
        <w:t xml:space="preserve"> table</w:t>
      </w:r>
    </w:p>
    <w:p w14:paraId="022E403A"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 </w:t>
      </w:r>
      <w:proofErr w:type="spellStart"/>
      <w:r>
        <w:rPr>
          <w:rFonts w:ascii="Consolas" w:hAnsi="Consolas" w:cs="Consolas"/>
          <w:color w:val="008000"/>
          <w:sz w:val="19"/>
          <w:szCs w:val="19"/>
          <w:highlight w:val="white"/>
        </w:rPr>
        <w:t>text_message</w:t>
      </w:r>
      <w:proofErr w:type="spellEnd"/>
      <w:r>
        <w:rPr>
          <w:rFonts w:ascii="Consolas" w:hAnsi="Consolas" w:cs="Consolas"/>
          <w:color w:val="008000"/>
          <w:sz w:val="19"/>
          <w:szCs w:val="19"/>
          <w:highlight w:val="white"/>
        </w:rPr>
        <w:t xml:space="preserve"> table</w:t>
      </w:r>
    </w:p>
    <w:p w14:paraId="4362AF69"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text_message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3BF02DC8"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Columns for the </w:t>
      </w:r>
      <w:proofErr w:type="spellStart"/>
      <w:r>
        <w:rPr>
          <w:rFonts w:ascii="Consolas" w:hAnsi="Consolas" w:cs="Consolas"/>
          <w:color w:val="008000"/>
          <w:sz w:val="19"/>
          <w:szCs w:val="19"/>
          <w:highlight w:val="white"/>
        </w:rPr>
        <w:t>text_message</w:t>
      </w:r>
      <w:proofErr w:type="spellEnd"/>
      <w:r>
        <w:rPr>
          <w:rFonts w:ascii="Consolas" w:hAnsi="Consolas" w:cs="Consolas"/>
          <w:color w:val="008000"/>
          <w:sz w:val="19"/>
          <w:szCs w:val="19"/>
          <w:highlight w:val="white"/>
        </w:rPr>
        <w:t xml:space="preserve"> table</w:t>
      </w:r>
    </w:p>
    <w:p w14:paraId="08192BF3"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text_messageID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48B7B808"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text_date_time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B1BF1EF"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text_message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A1D2E4D"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text_message_tag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C85F699"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officerID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A520F0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memberID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916F894"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Constraints to the </w:t>
      </w:r>
      <w:proofErr w:type="spellStart"/>
      <w:r>
        <w:rPr>
          <w:rFonts w:ascii="Consolas" w:hAnsi="Consolas" w:cs="Consolas"/>
          <w:color w:val="008000"/>
          <w:sz w:val="19"/>
          <w:szCs w:val="19"/>
          <w:highlight w:val="white"/>
        </w:rPr>
        <w:t>text_message</w:t>
      </w:r>
      <w:proofErr w:type="spellEnd"/>
      <w:r>
        <w:rPr>
          <w:rFonts w:ascii="Consolas" w:hAnsi="Consolas" w:cs="Consolas"/>
          <w:color w:val="008000"/>
          <w:sz w:val="19"/>
          <w:szCs w:val="19"/>
          <w:highlight w:val="white"/>
        </w:rPr>
        <w:t xml:space="preserve"> table</w:t>
      </w:r>
    </w:p>
    <w:p w14:paraId="214AFD5D"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PK_text_messagelID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text_messageID</w:t>
      </w:r>
      <w:proofErr w:type="spellEnd"/>
      <w:r>
        <w:rPr>
          <w:rFonts w:ascii="Consolas" w:hAnsi="Consolas" w:cs="Consolas"/>
          <w:color w:val="808080"/>
          <w:sz w:val="19"/>
          <w:szCs w:val="19"/>
          <w:highlight w:val="white"/>
        </w:rPr>
        <w:t>),</w:t>
      </w:r>
    </w:p>
    <w:p w14:paraId="54E6AA15"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FK7_officerID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officer</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3017C48B"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FK6_memberID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memberID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member</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memberID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1ADBC4F7" w14:textId="77777777" w:rsidR="00722B2A" w:rsidRDefault="00722B2A" w:rsidP="00722B2A">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BB2CCE2" w14:textId="4AE6DF26" w:rsidR="00D65486" w:rsidRDefault="00722B2A" w:rsidP="00722B2A">
      <w:pPr>
        <w:autoSpaceDE w:val="0"/>
        <w:autoSpaceDN w:val="0"/>
        <w:adjustRightInd w:val="0"/>
        <w:spacing w:before="0" w:after="0" w:line="240" w:lineRule="auto"/>
        <w:rPr>
          <w:rFonts w:ascii="Arial" w:hAnsi="Arial" w:cs="Arial"/>
          <w:b/>
        </w:rPr>
      </w:pPr>
      <w:r>
        <w:rPr>
          <w:rFonts w:ascii="Consolas" w:hAnsi="Consolas" w:cs="Consolas"/>
          <w:color w:val="0000FF"/>
          <w:sz w:val="19"/>
          <w:szCs w:val="19"/>
          <w:highlight w:val="white"/>
        </w:rPr>
        <w:t>GO</w:t>
      </w:r>
      <w:r w:rsidR="00361767">
        <w:rPr>
          <w:rFonts w:ascii="Consolas" w:hAnsi="Consolas" w:cs="Consolas"/>
          <w:color w:val="0000FF"/>
          <w:sz w:val="19"/>
          <w:szCs w:val="19"/>
          <w:highlight w:val="white"/>
        </w:rPr>
        <w:br/>
      </w:r>
      <w:r>
        <w:rPr>
          <w:rFonts w:ascii="Consolas" w:hAnsi="Consolas" w:cs="Consolas"/>
          <w:color w:val="008000"/>
          <w:sz w:val="19"/>
          <w:szCs w:val="19"/>
          <w:highlight w:val="white"/>
        </w:rPr>
        <w:t xml:space="preserve">-- End creating the </w:t>
      </w:r>
      <w:proofErr w:type="spellStart"/>
      <w:r>
        <w:rPr>
          <w:rFonts w:ascii="Consolas" w:hAnsi="Consolas" w:cs="Consolas"/>
          <w:color w:val="008000"/>
          <w:sz w:val="19"/>
          <w:szCs w:val="19"/>
          <w:highlight w:val="white"/>
        </w:rPr>
        <w:t>text_message</w:t>
      </w:r>
      <w:proofErr w:type="spellEnd"/>
      <w:r>
        <w:rPr>
          <w:rFonts w:ascii="Consolas" w:hAnsi="Consolas" w:cs="Consolas"/>
          <w:color w:val="008000"/>
          <w:sz w:val="19"/>
          <w:szCs w:val="19"/>
          <w:highlight w:val="white"/>
        </w:rPr>
        <w:t xml:space="preserve"> table</w:t>
      </w:r>
      <w:r>
        <w:rPr>
          <w:rFonts w:ascii="Consolas" w:hAnsi="Consolas" w:cs="Consolas"/>
          <w:color w:val="008000"/>
          <w:sz w:val="19"/>
          <w:szCs w:val="19"/>
          <w:highlight w:val="white"/>
        </w:rPr>
        <w:br/>
        <w:t>-- End of table creation</w:t>
      </w:r>
    </w:p>
    <w:p w14:paraId="58E8148E" w14:textId="6205918B" w:rsidR="00D65486" w:rsidRDefault="00135D61" w:rsidP="00135A90">
      <w:pPr>
        <w:pStyle w:val="NormalWeb"/>
        <w:rPr>
          <w:rFonts w:ascii="Arial" w:hAnsi="Arial" w:cs="Arial"/>
          <w:b/>
          <w:u w:val="single"/>
        </w:rPr>
      </w:pPr>
      <w:r w:rsidRPr="00135D61">
        <w:rPr>
          <w:rFonts w:ascii="Arial" w:hAnsi="Arial" w:cs="Arial"/>
          <w:b/>
          <w:u w:val="single"/>
        </w:rPr>
        <w:lastRenderedPageBreak/>
        <w:t>Data Creation</w:t>
      </w:r>
      <w:r w:rsidR="00C95A4B">
        <w:rPr>
          <w:rFonts w:ascii="Arial" w:hAnsi="Arial" w:cs="Arial"/>
          <w:b/>
          <w:u w:val="single"/>
        </w:rPr>
        <w:t>:</w:t>
      </w:r>
    </w:p>
    <w:p w14:paraId="4A257F2A" w14:textId="27BCEC96" w:rsidR="00135D61" w:rsidRDefault="00135D61" w:rsidP="00135A90">
      <w:pPr>
        <w:pStyle w:val="NormalWeb"/>
        <w:rPr>
          <w:rFonts w:ascii="Arial" w:hAnsi="Arial" w:cs="Arial"/>
        </w:rPr>
      </w:pPr>
      <w:r>
        <w:rPr>
          <w:rFonts w:ascii="Arial" w:hAnsi="Arial" w:cs="Arial"/>
        </w:rPr>
        <w:t xml:space="preserve">During data creation step, several </w:t>
      </w:r>
      <w:r w:rsidR="00AB46FC">
        <w:rPr>
          <w:rFonts w:ascii="Arial" w:hAnsi="Arial" w:cs="Arial"/>
        </w:rPr>
        <w:t>PROCEDURES</w:t>
      </w:r>
      <w:r>
        <w:rPr>
          <w:rFonts w:ascii="Arial" w:hAnsi="Arial" w:cs="Arial"/>
        </w:rPr>
        <w:t xml:space="preserve"> w</w:t>
      </w:r>
      <w:r w:rsidR="00AB46FC">
        <w:rPr>
          <w:rFonts w:ascii="Arial" w:hAnsi="Arial" w:cs="Arial"/>
        </w:rPr>
        <w:t>ere</w:t>
      </w:r>
      <w:r>
        <w:rPr>
          <w:rFonts w:ascii="Arial" w:hAnsi="Arial" w:cs="Arial"/>
        </w:rPr>
        <w:t xml:space="preserve"> created to insert individual neighborhood</w:t>
      </w:r>
      <w:r w:rsidR="00CD1338">
        <w:rPr>
          <w:rFonts w:ascii="Arial" w:hAnsi="Arial" w:cs="Arial"/>
        </w:rPr>
        <w:t>, membership and officer</w:t>
      </w:r>
      <w:r>
        <w:rPr>
          <w:rFonts w:ascii="Arial" w:hAnsi="Arial" w:cs="Arial"/>
        </w:rPr>
        <w:t xml:space="preserve"> data. </w:t>
      </w:r>
      <w:r w:rsidR="00AB46FC">
        <w:rPr>
          <w:rFonts w:ascii="Arial" w:hAnsi="Arial" w:cs="Arial"/>
        </w:rPr>
        <w:t>INSERT</w:t>
      </w:r>
      <w:r>
        <w:rPr>
          <w:rFonts w:ascii="Arial" w:hAnsi="Arial" w:cs="Arial"/>
        </w:rPr>
        <w:t xml:space="preserve"> statements were </w:t>
      </w:r>
      <w:r w:rsidR="00CD1338">
        <w:rPr>
          <w:rFonts w:ascii="Arial" w:hAnsi="Arial" w:cs="Arial"/>
        </w:rPr>
        <w:t xml:space="preserve">also </w:t>
      </w:r>
      <w:r>
        <w:rPr>
          <w:rFonts w:ascii="Arial" w:hAnsi="Arial" w:cs="Arial"/>
        </w:rPr>
        <w:t xml:space="preserve">used </w:t>
      </w:r>
      <w:r w:rsidR="00CD1338">
        <w:rPr>
          <w:rFonts w:ascii="Arial" w:hAnsi="Arial" w:cs="Arial"/>
        </w:rPr>
        <w:t>to input vac</w:t>
      </w:r>
      <w:r w:rsidR="00AB46FC">
        <w:rPr>
          <w:rFonts w:ascii="Arial" w:hAnsi="Arial" w:cs="Arial"/>
        </w:rPr>
        <w:t xml:space="preserve">ation requests, vacation patrol, officer report, </w:t>
      </w:r>
      <w:r w:rsidR="00CD1338">
        <w:rPr>
          <w:rFonts w:ascii="Arial" w:hAnsi="Arial" w:cs="Arial"/>
        </w:rPr>
        <w:t>and text messaging data.</w:t>
      </w:r>
    </w:p>
    <w:p w14:paraId="5FBA87F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creation</w:t>
      </w:r>
    </w:p>
    <w:p w14:paraId="11FF118F"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Drop procedure if exists</w:t>
      </w:r>
    </w:p>
    <w:p w14:paraId="280F33B3"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w:t>
      </w:r>
      <w:proofErr w:type="gramStart"/>
      <w:r>
        <w:rPr>
          <w:rFonts w:ascii="Consolas" w:hAnsi="Consolas" w:cs="Consolas"/>
          <w:color w:val="FF00FF"/>
          <w:sz w:val="19"/>
          <w:szCs w:val="19"/>
          <w:highlight w:val="white"/>
        </w:rPr>
        <w:t>ID</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dbo.addNeighborhood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A3F355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addNeighborhood</w:t>
      </w:r>
      <w:proofErr w:type="spellEnd"/>
      <w:proofErr w:type="gramEnd"/>
    </w:p>
    <w:p w14:paraId="15EF263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29AAE1B"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53160146"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w:t>
      </w:r>
      <w:proofErr w:type="gramStart"/>
      <w:r>
        <w:rPr>
          <w:rFonts w:ascii="Consolas" w:hAnsi="Consolas" w:cs="Consolas"/>
          <w:color w:val="FF00FF"/>
          <w:sz w:val="19"/>
          <w:szCs w:val="19"/>
          <w:highlight w:val="white"/>
        </w:rPr>
        <w:t>ID</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dbo.addMember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E3BAE81"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p>
    <w:p w14:paraId="22A236B3"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4192E7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15188956"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w:t>
      </w:r>
      <w:proofErr w:type="gramStart"/>
      <w:r>
        <w:rPr>
          <w:rFonts w:ascii="Consolas" w:hAnsi="Consolas" w:cs="Consolas"/>
          <w:color w:val="FF00FF"/>
          <w:sz w:val="19"/>
          <w:szCs w:val="19"/>
          <w:highlight w:val="white"/>
        </w:rPr>
        <w:t>ID</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dbo.addOfficer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959769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addOfficer</w:t>
      </w:r>
      <w:proofErr w:type="spellEnd"/>
      <w:proofErr w:type="gramEnd"/>
    </w:p>
    <w:p w14:paraId="2828651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0BAE71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0D403EFE"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Procedure to Insert Neighborhood Data</w:t>
      </w:r>
    </w:p>
    <w:p w14:paraId="74BD3D62"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addNeighborhood</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nhoodname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AE8D1C3"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70C3F4B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2890DAC4"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neighborhood</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nhood_name</w:t>
      </w:r>
      <w:proofErr w:type="spellEnd"/>
      <w:r>
        <w:rPr>
          <w:rFonts w:ascii="Consolas" w:hAnsi="Consolas" w:cs="Consolas"/>
          <w:color w:val="808080"/>
          <w:sz w:val="19"/>
          <w:szCs w:val="19"/>
          <w:highlight w:val="white"/>
        </w:rPr>
        <w:t>)</w:t>
      </w:r>
    </w:p>
    <w:p w14:paraId="58255E74"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nhoodname</w:t>
      </w:r>
      <w:proofErr w:type="spellEnd"/>
      <w:r>
        <w:rPr>
          <w:rFonts w:ascii="Consolas" w:hAnsi="Consolas" w:cs="Consolas"/>
          <w:color w:val="808080"/>
          <w:sz w:val="19"/>
          <w:szCs w:val="19"/>
          <w:highlight w:val="white"/>
        </w:rPr>
        <w:t>)</w:t>
      </w:r>
    </w:p>
    <w:p w14:paraId="2CA56C6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613C39E1"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5E8548C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A44C9B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7BFA39E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Procedure to Insert Member Data</w:t>
      </w:r>
    </w:p>
    <w:p w14:paraId="498C525F"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m_username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740DF4E"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m_password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7EC3702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m_pfn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2AB35B12"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m_pln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3DB98A9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m_sfn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1206C6E2"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m_sln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2908818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m_street_num</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p>
    <w:p w14:paraId="465DDF13"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m_street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1A43BD3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m_city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33BF7EC4"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m_state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546EE21E"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m_zipcode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p>
    <w:p w14:paraId="3CE58C9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m_cell_one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4D4F41B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m_cell_two</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7498E08B"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m_home_phone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27EB373F"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m_email_one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05B34462"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m_email_two</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49530492"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m_property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500</w:t>
      </w:r>
      <w:r>
        <w:rPr>
          <w:rFonts w:ascii="Consolas" w:hAnsi="Consolas" w:cs="Consolas"/>
          <w:color w:val="808080"/>
          <w:sz w:val="19"/>
          <w:szCs w:val="19"/>
          <w:highlight w:val="white"/>
        </w:rPr>
        <w:t>),</w:t>
      </w:r>
    </w:p>
    <w:p w14:paraId="10E32BE2"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m_emergency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500</w:t>
      </w:r>
      <w:r>
        <w:rPr>
          <w:rFonts w:ascii="Consolas" w:hAnsi="Consolas" w:cs="Consolas"/>
          <w:color w:val="808080"/>
          <w:sz w:val="19"/>
          <w:szCs w:val="19"/>
          <w:highlight w:val="white"/>
        </w:rPr>
        <w:t>),</w:t>
      </w:r>
    </w:p>
    <w:p w14:paraId="7617449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m_status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808080"/>
          <w:sz w:val="19"/>
          <w:szCs w:val="19"/>
          <w:highlight w:val="white"/>
        </w:rPr>
        <w:t>,</w:t>
      </w:r>
    </w:p>
    <w:p w14:paraId="75AEECE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nhoodID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2C365F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D2B5494"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72586CCE"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proofErr w:type="gramEnd"/>
    </w:p>
    <w:p w14:paraId="45532022"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member_username</w:t>
      </w:r>
      <w:proofErr w:type="spellEnd"/>
      <w:r>
        <w:rPr>
          <w:rFonts w:ascii="Consolas" w:hAnsi="Consolas" w:cs="Consolas"/>
          <w:color w:val="808080"/>
          <w:sz w:val="19"/>
          <w:szCs w:val="19"/>
          <w:highlight w:val="white"/>
        </w:rPr>
        <w:t>,</w:t>
      </w:r>
    </w:p>
    <w:p w14:paraId="21049796"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member_password</w:t>
      </w:r>
      <w:proofErr w:type="spellEnd"/>
      <w:r>
        <w:rPr>
          <w:rFonts w:ascii="Consolas" w:hAnsi="Consolas" w:cs="Consolas"/>
          <w:color w:val="808080"/>
          <w:sz w:val="19"/>
          <w:szCs w:val="19"/>
          <w:highlight w:val="white"/>
        </w:rPr>
        <w:t>,</w:t>
      </w:r>
    </w:p>
    <w:p w14:paraId="48382A29"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nhoodID</w:t>
      </w:r>
      <w:proofErr w:type="spellEnd"/>
      <w:r>
        <w:rPr>
          <w:rFonts w:ascii="Consolas" w:hAnsi="Consolas" w:cs="Consolas"/>
          <w:color w:val="808080"/>
          <w:sz w:val="19"/>
          <w:szCs w:val="19"/>
          <w:highlight w:val="white"/>
        </w:rPr>
        <w:t>,</w:t>
      </w:r>
    </w:p>
    <w:p w14:paraId="2DB64A7A"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primary_first_name</w:t>
      </w:r>
      <w:proofErr w:type="spellEnd"/>
      <w:r>
        <w:rPr>
          <w:rFonts w:ascii="Consolas" w:hAnsi="Consolas" w:cs="Consolas"/>
          <w:color w:val="808080"/>
          <w:sz w:val="19"/>
          <w:szCs w:val="19"/>
          <w:highlight w:val="white"/>
        </w:rPr>
        <w:t>,</w:t>
      </w:r>
    </w:p>
    <w:p w14:paraId="4553ED2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primary_last_name</w:t>
      </w:r>
      <w:proofErr w:type="spellEnd"/>
      <w:r>
        <w:rPr>
          <w:rFonts w:ascii="Consolas" w:hAnsi="Consolas" w:cs="Consolas"/>
          <w:color w:val="808080"/>
          <w:sz w:val="19"/>
          <w:szCs w:val="19"/>
          <w:highlight w:val="white"/>
        </w:rPr>
        <w:t>,</w:t>
      </w:r>
    </w:p>
    <w:p w14:paraId="3FBDF24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second_first_name</w:t>
      </w:r>
      <w:proofErr w:type="spellEnd"/>
      <w:r>
        <w:rPr>
          <w:rFonts w:ascii="Consolas" w:hAnsi="Consolas" w:cs="Consolas"/>
          <w:color w:val="808080"/>
          <w:sz w:val="19"/>
          <w:szCs w:val="19"/>
          <w:highlight w:val="white"/>
        </w:rPr>
        <w:t>,</w:t>
      </w:r>
    </w:p>
    <w:p w14:paraId="750419A1"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second_last_name</w:t>
      </w:r>
      <w:proofErr w:type="spellEnd"/>
      <w:r>
        <w:rPr>
          <w:rFonts w:ascii="Consolas" w:hAnsi="Consolas" w:cs="Consolas"/>
          <w:color w:val="808080"/>
          <w:sz w:val="19"/>
          <w:szCs w:val="19"/>
          <w:highlight w:val="white"/>
        </w:rPr>
        <w:t>,</w:t>
      </w:r>
    </w:p>
    <w:p w14:paraId="39582A2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street_number</w:t>
      </w:r>
      <w:proofErr w:type="spellEnd"/>
      <w:r>
        <w:rPr>
          <w:rFonts w:ascii="Consolas" w:hAnsi="Consolas" w:cs="Consolas"/>
          <w:color w:val="808080"/>
          <w:sz w:val="19"/>
          <w:szCs w:val="19"/>
          <w:highlight w:val="white"/>
        </w:rPr>
        <w:t>,</w:t>
      </w:r>
    </w:p>
    <w:p w14:paraId="0655ECF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street</w:t>
      </w:r>
      <w:r>
        <w:rPr>
          <w:rFonts w:ascii="Consolas" w:hAnsi="Consolas" w:cs="Consolas"/>
          <w:color w:val="808080"/>
          <w:sz w:val="19"/>
          <w:szCs w:val="19"/>
          <w:highlight w:val="white"/>
        </w:rPr>
        <w:t>,</w:t>
      </w:r>
    </w:p>
    <w:p w14:paraId="29708E8F"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city</w:t>
      </w:r>
      <w:r>
        <w:rPr>
          <w:rFonts w:ascii="Consolas" w:hAnsi="Consolas" w:cs="Consolas"/>
          <w:color w:val="808080"/>
          <w:sz w:val="19"/>
          <w:szCs w:val="19"/>
          <w:highlight w:val="white"/>
        </w:rPr>
        <w:t>,</w:t>
      </w:r>
    </w:p>
    <w:p w14:paraId="5E19BAB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us_state</w:t>
      </w:r>
      <w:proofErr w:type="spellEnd"/>
      <w:r>
        <w:rPr>
          <w:rFonts w:ascii="Consolas" w:hAnsi="Consolas" w:cs="Consolas"/>
          <w:color w:val="808080"/>
          <w:sz w:val="19"/>
          <w:szCs w:val="19"/>
          <w:highlight w:val="white"/>
        </w:rPr>
        <w:t>,</w:t>
      </w:r>
    </w:p>
    <w:p w14:paraId="1C1D1C9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zipcode</w:t>
      </w:r>
      <w:proofErr w:type="spellEnd"/>
      <w:r>
        <w:rPr>
          <w:rFonts w:ascii="Consolas" w:hAnsi="Consolas" w:cs="Consolas"/>
          <w:color w:val="808080"/>
          <w:sz w:val="19"/>
          <w:szCs w:val="19"/>
          <w:highlight w:val="white"/>
        </w:rPr>
        <w:t>,</w:t>
      </w:r>
    </w:p>
    <w:p w14:paraId="23DE3DA6"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cell_one</w:t>
      </w:r>
      <w:proofErr w:type="spellEnd"/>
      <w:r>
        <w:rPr>
          <w:rFonts w:ascii="Consolas" w:hAnsi="Consolas" w:cs="Consolas"/>
          <w:color w:val="808080"/>
          <w:sz w:val="19"/>
          <w:szCs w:val="19"/>
          <w:highlight w:val="white"/>
        </w:rPr>
        <w:t>,</w:t>
      </w:r>
    </w:p>
    <w:p w14:paraId="1FEFC1A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cell_two</w:t>
      </w:r>
      <w:proofErr w:type="spellEnd"/>
      <w:r>
        <w:rPr>
          <w:rFonts w:ascii="Consolas" w:hAnsi="Consolas" w:cs="Consolas"/>
          <w:color w:val="808080"/>
          <w:sz w:val="19"/>
          <w:szCs w:val="19"/>
          <w:highlight w:val="white"/>
        </w:rPr>
        <w:t>,</w:t>
      </w:r>
    </w:p>
    <w:p w14:paraId="4BE4EDEC"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home_phone</w:t>
      </w:r>
      <w:proofErr w:type="spellEnd"/>
      <w:r>
        <w:rPr>
          <w:rFonts w:ascii="Consolas" w:hAnsi="Consolas" w:cs="Consolas"/>
          <w:color w:val="808080"/>
          <w:sz w:val="19"/>
          <w:szCs w:val="19"/>
          <w:highlight w:val="white"/>
        </w:rPr>
        <w:t>,</w:t>
      </w:r>
    </w:p>
    <w:p w14:paraId="288850C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email_one</w:t>
      </w:r>
      <w:proofErr w:type="spellEnd"/>
      <w:r>
        <w:rPr>
          <w:rFonts w:ascii="Consolas" w:hAnsi="Consolas" w:cs="Consolas"/>
          <w:color w:val="808080"/>
          <w:sz w:val="19"/>
          <w:szCs w:val="19"/>
          <w:highlight w:val="white"/>
        </w:rPr>
        <w:t>,</w:t>
      </w:r>
    </w:p>
    <w:p w14:paraId="109088B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email_two</w:t>
      </w:r>
      <w:proofErr w:type="spellEnd"/>
      <w:r>
        <w:rPr>
          <w:rFonts w:ascii="Consolas" w:hAnsi="Consolas" w:cs="Consolas"/>
          <w:color w:val="808080"/>
          <w:sz w:val="19"/>
          <w:szCs w:val="19"/>
          <w:highlight w:val="white"/>
        </w:rPr>
        <w:t>,</w:t>
      </w:r>
    </w:p>
    <w:p w14:paraId="13D894F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property_notes</w:t>
      </w:r>
      <w:proofErr w:type="spellEnd"/>
      <w:r>
        <w:rPr>
          <w:rFonts w:ascii="Consolas" w:hAnsi="Consolas" w:cs="Consolas"/>
          <w:color w:val="808080"/>
          <w:sz w:val="19"/>
          <w:szCs w:val="19"/>
          <w:highlight w:val="white"/>
        </w:rPr>
        <w:t>,</w:t>
      </w:r>
    </w:p>
    <w:p w14:paraId="76D79714"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emergency_notes</w:t>
      </w:r>
      <w:proofErr w:type="spellEnd"/>
      <w:r>
        <w:rPr>
          <w:rFonts w:ascii="Consolas" w:hAnsi="Consolas" w:cs="Consolas"/>
          <w:color w:val="808080"/>
          <w:sz w:val="19"/>
          <w:szCs w:val="19"/>
          <w:highlight w:val="white"/>
        </w:rPr>
        <w:t>,</w:t>
      </w:r>
    </w:p>
    <w:p w14:paraId="47CBC1D1"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member_status</w:t>
      </w:r>
      <w:proofErr w:type="spellEnd"/>
      <w:r>
        <w:rPr>
          <w:rFonts w:ascii="Consolas" w:hAnsi="Consolas" w:cs="Consolas"/>
          <w:color w:val="808080"/>
          <w:sz w:val="19"/>
          <w:szCs w:val="19"/>
          <w:highlight w:val="white"/>
        </w:rPr>
        <w:t>)</w:t>
      </w:r>
    </w:p>
    <w:p w14:paraId="6ED749F6"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m_username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43D56CE"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m_password</w:t>
      </w:r>
      <w:proofErr w:type="spellEnd"/>
      <w:r>
        <w:rPr>
          <w:rFonts w:ascii="Consolas" w:hAnsi="Consolas" w:cs="Consolas"/>
          <w:color w:val="808080"/>
          <w:sz w:val="19"/>
          <w:szCs w:val="19"/>
          <w:highlight w:val="white"/>
        </w:rPr>
        <w:t>,</w:t>
      </w:r>
    </w:p>
    <w:p w14:paraId="5038012A"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nhoodID</w:t>
      </w:r>
      <w:proofErr w:type="spellEnd"/>
      <w:r>
        <w:rPr>
          <w:rFonts w:ascii="Consolas" w:hAnsi="Consolas" w:cs="Consolas"/>
          <w:color w:val="808080"/>
          <w:sz w:val="19"/>
          <w:szCs w:val="19"/>
          <w:highlight w:val="white"/>
        </w:rPr>
        <w:t>,</w:t>
      </w:r>
    </w:p>
    <w:p w14:paraId="0F918A6B"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m_pfn</w:t>
      </w:r>
      <w:proofErr w:type="spellEnd"/>
      <w:r>
        <w:rPr>
          <w:rFonts w:ascii="Consolas" w:hAnsi="Consolas" w:cs="Consolas"/>
          <w:color w:val="808080"/>
          <w:sz w:val="19"/>
          <w:szCs w:val="19"/>
          <w:highlight w:val="white"/>
        </w:rPr>
        <w:t>,</w:t>
      </w:r>
    </w:p>
    <w:p w14:paraId="5D77DC66"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m_pln</w:t>
      </w:r>
      <w:proofErr w:type="spellEnd"/>
      <w:r>
        <w:rPr>
          <w:rFonts w:ascii="Consolas" w:hAnsi="Consolas" w:cs="Consolas"/>
          <w:color w:val="808080"/>
          <w:sz w:val="19"/>
          <w:szCs w:val="19"/>
          <w:highlight w:val="white"/>
        </w:rPr>
        <w:t>,</w:t>
      </w:r>
    </w:p>
    <w:p w14:paraId="5A4F115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m_sfn</w:t>
      </w:r>
      <w:proofErr w:type="spellEnd"/>
      <w:r>
        <w:rPr>
          <w:rFonts w:ascii="Consolas" w:hAnsi="Consolas" w:cs="Consolas"/>
          <w:color w:val="808080"/>
          <w:sz w:val="19"/>
          <w:szCs w:val="19"/>
          <w:highlight w:val="white"/>
        </w:rPr>
        <w:t>,</w:t>
      </w:r>
    </w:p>
    <w:p w14:paraId="265A1499"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m_sln</w:t>
      </w:r>
      <w:proofErr w:type="spellEnd"/>
      <w:r>
        <w:rPr>
          <w:rFonts w:ascii="Consolas" w:hAnsi="Consolas" w:cs="Consolas"/>
          <w:color w:val="808080"/>
          <w:sz w:val="19"/>
          <w:szCs w:val="19"/>
          <w:highlight w:val="white"/>
        </w:rPr>
        <w:t>,</w:t>
      </w:r>
    </w:p>
    <w:p w14:paraId="68D4F61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m_street_num</w:t>
      </w:r>
      <w:proofErr w:type="spellEnd"/>
      <w:r>
        <w:rPr>
          <w:rFonts w:ascii="Consolas" w:hAnsi="Consolas" w:cs="Consolas"/>
          <w:color w:val="808080"/>
          <w:sz w:val="19"/>
          <w:szCs w:val="19"/>
          <w:highlight w:val="white"/>
        </w:rPr>
        <w:t>,</w:t>
      </w:r>
    </w:p>
    <w:p w14:paraId="4CF0C4C3"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m_street</w:t>
      </w:r>
      <w:proofErr w:type="spellEnd"/>
      <w:r>
        <w:rPr>
          <w:rFonts w:ascii="Consolas" w:hAnsi="Consolas" w:cs="Consolas"/>
          <w:color w:val="808080"/>
          <w:sz w:val="19"/>
          <w:szCs w:val="19"/>
          <w:highlight w:val="white"/>
        </w:rPr>
        <w:t>,</w:t>
      </w:r>
    </w:p>
    <w:p w14:paraId="4BB95DD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m_city</w:t>
      </w:r>
      <w:proofErr w:type="spellEnd"/>
      <w:r>
        <w:rPr>
          <w:rFonts w:ascii="Consolas" w:hAnsi="Consolas" w:cs="Consolas"/>
          <w:color w:val="808080"/>
          <w:sz w:val="19"/>
          <w:szCs w:val="19"/>
          <w:highlight w:val="white"/>
        </w:rPr>
        <w:t>,</w:t>
      </w:r>
    </w:p>
    <w:p w14:paraId="21518AEC"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m_state</w:t>
      </w:r>
      <w:proofErr w:type="spellEnd"/>
      <w:r>
        <w:rPr>
          <w:rFonts w:ascii="Consolas" w:hAnsi="Consolas" w:cs="Consolas"/>
          <w:color w:val="808080"/>
          <w:sz w:val="19"/>
          <w:szCs w:val="19"/>
          <w:highlight w:val="white"/>
        </w:rPr>
        <w:t>,</w:t>
      </w:r>
    </w:p>
    <w:p w14:paraId="504B51B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m_zipcode</w:t>
      </w:r>
      <w:proofErr w:type="spellEnd"/>
      <w:r>
        <w:rPr>
          <w:rFonts w:ascii="Consolas" w:hAnsi="Consolas" w:cs="Consolas"/>
          <w:color w:val="808080"/>
          <w:sz w:val="19"/>
          <w:szCs w:val="19"/>
          <w:highlight w:val="white"/>
        </w:rPr>
        <w:t>,</w:t>
      </w:r>
    </w:p>
    <w:p w14:paraId="748A5BA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m_cell_one</w:t>
      </w:r>
      <w:proofErr w:type="spellEnd"/>
      <w:r>
        <w:rPr>
          <w:rFonts w:ascii="Consolas" w:hAnsi="Consolas" w:cs="Consolas"/>
          <w:color w:val="808080"/>
          <w:sz w:val="19"/>
          <w:szCs w:val="19"/>
          <w:highlight w:val="white"/>
        </w:rPr>
        <w:t>,</w:t>
      </w:r>
    </w:p>
    <w:p w14:paraId="7AEAF9C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m_cell_two</w:t>
      </w:r>
      <w:proofErr w:type="spellEnd"/>
      <w:r>
        <w:rPr>
          <w:rFonts w:ascii="Consolas" w:hAnsi="Consolas" w:cs="Consolas"/>
          <w:color w:val="808080"/>
          <w:sz w:val="19"/>
          <w:szCs w:val="19"/>
          <w:highlight w:val="white"/>
        </w:rPr>
        <w:t>,</w:t>
      </w:r>
    </w:p>
    <w:p w14:paraId="237CEE2F"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m_home_phone</w:t>
      </w:r>
      <w:proofErr w:type="spellEnd"/>
      <w:r>
        <w:rPr>
          <w:rFonts w:ascii="Consolas" w:hAnsi="Consolas" w:cs="Consolas"/>
          <w:color w:val="808080"/>
          <w:sz w:val="19"/>
          <w:szCs w:val="19"/>
          <w:highlight w:val="white"/>
        </w:rPr>
        <w:t>,</w:t>
      </w:r>
    </w:p>
    <w:p w14:paraId="0ACA3F0B"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m_email_one</w:t>
      </w:r>
      <w:proofErr w:type="spellEnd"/>
      <w:r>
        <w:rPr>
          <w:rFonts w:ascii="Consolas" w:hAnsi="Consolas" w:cs="Consolas"/>
          <w:color w:val="808080"/>
          <w:sz w:val="19"/>
          <w:szCs w:val="19"/>
          <w:highlight w:val="white"/>
        </w:rPr>
        <w:t>,</w:t>
      </w:r>
    </w:p>
    <w:p w14:paraId="0BE144CB"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m_email_two</w:t>
      </w:r>
      <w:proofErr w:type="spellEnd"/>
      <w:r>
        <w:rPr>
          <w:rFonts w:ascii="Consolas" w:hAnsi="Consolas" w:cs="Consolas"/>
          <w:color w:val="808080"/>
          <w:sz w:val="19"/>
          <w:szCs w:val="19"/>
          <w:highlight w:val="white"/>
        </w:rPr>
        <w:t>,</w:t>
      </w:r>
    </w:p>
    <w:p w14:paraId="5C18D146"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m_property</w:t>
      </w:r>
      <w:proofErr w:type="spellEnd"/>
      <w:r>
        <w:rPr>
          <w:rFonts w:ascii="Consolas" w:hAnsi="Consolas" w:cs="Consolas"/>
          <w:color w:val="808080"/>
          <w:sz w:val="19"/>
          <w:szCs w:val="19"/>
          <w:highlight w:val="white"/>
        </w:rPr>
        <w:t>,</w:t>
      </w:r>
    </w:p>
    <w:p w14:paraId="3F2146BE"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m_emergency</w:t>
      </w:r>
      <w:proofErr w:type="spellEnd"/>
      <w:r>
        <w:rPr>
          <w:rFonts w:ascii="Consolas" w:hAnsi="Consolas" w:cs="Consolas"/>
          <w:color w:val="808080"/>
          <w:sz w:val="19"/>
          <w:szCs w:val="19"/>
          <w:highlight w:val="white"/>
        </w:rPr>
        <w:t>,</w:t>
      </w:r>
    </w:p>
    <w:p w14:paraId="7AA3B87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m_status</w:t>
      </w:r>
      <w:proofErr w:type="spellEnd"/>
    </w:p>
    <w:p w14:paraId="75E8BE7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7CDECFC9"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0AD6510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5AEF2886"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3F2724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Procedure to Insert Officer data</w:t>
      </w:r>
    </w:p>
    <w:p w14:paraId="2715C55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addOfficer</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of_password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of_status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9413889"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62298A4"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1846A04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officer</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officer_last_name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officer_first_name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officer_password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officer_status</w:t>
      </w:r>
      <w:proofErr w:type="spellEnd"/>
      <w:r>
        <w:rPr>
          <w:rFonts w:ascii="Consolas" w:hAnsi="Consolas" w:cs="Consolas"/>
          <w:color w:val="808080"/>
          <w:sz w:val="19"/>
          <w:szCs w:val="19"/>
          <w:highlight w:val="white"/>
        </w:rPr>
        <w:t>)</w:t>
      </w:r>
    </w:p>
    <w:p w14:paraId="687E747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of_password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of_status</w:t>
      </w:r>
      <w:proofErr w:type="spellEnd"/>
      <w:r>
        <w:rPr>
          <w:rFonts w:ascii="Consolas" w:hAnsi="Consolas" w:cs="Consolas"/>
          <w:color w:val="808080"/>
          <w:sz w:val="19"/>
          <w:szCs w:val="19"/>
          <w:highlight w:val="white"/>
        </w:rPr>
        <w:t>)</w:t>
      </w:r>
    </w:p>
    <w:p w14:paraId="5646E26E"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786970B2"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00155B99"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E67A4AB"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1E9B09E9"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Declare variables to hold Neighborhood ID value</w:t>
      </w:r>
    </w:p>
    <w:p w14:paraId="3CD7ED9C"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p>
    <w:p w14:paraId="42C35BD4"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p>
    <w:p w14:paraId="5BA6ABE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@m3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p>
    <w:p w14:paraId="241DBF9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244BFBAB"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Execute procedure to add Druid Hills neighborhood and assign </w:t>
      </w:r>
      <w:proofErr w:type="spellStart"/>
      <w:proofErr w:type="gramStart"/>
      <w:r>
        <w:rPr>
          <w:rFonts w:ascii="Consolas" w:hAnsi="Consolas" w:cs="Consolas"/>
          <w:color w:val="008000"/>
          <w:sz w:val="19"/>
          <w:szCs w:val="19"/>
          <w:highlight w:val="white"/>
        </w:rPr>
        <w:t>neighborhoodID</w:t>
      </w:r>
      <w:proofErr w:type="spellEnd"/>
      <w:r>
        <w:rPr>
          <w:rFonts w:ascii="Consolas" w:hAnsi="Consolas" w:cs="Consolas"/>
          <w:color w:val="008000"/>
          <w:sz w:val="19"/>
          <w:szCs w:val="19"/>
          <w:highlight w:val="white"/>
        </w:rPr>
        <w:t xml:space="preserve">  to</w:t>
      </w:r>
      <w:proofErr w:type="gramEnd"/>
      <w:r>
        <w:rPr>
          <w:rFonts w:ascii="Consolas" w:hAnsi="Consolas" w:cs="Consolas"/>
          <w:color w:val="008000"/>
          <w:sz w:val="19"/>
          <w:szCs w:val="19"/>
          <w:highlight w:val="white"/>
        </w:rPr>
        <w:t xml:space="preserve"> @m1</w:t>
      </w:r>
    </w:p>
    <w:p w14:paraId="1202939C"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@m1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addNeighborhood</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'Druid Hills'</w:t>
      </w:r>
    </w:p>
    <w:p w14:paraId="07E57BE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five members to Druid Hills neighborhood</w:t>
      </w:r>
    </w:p>
    <w:p w14:paraId="09CEF13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funnybunny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'frek123'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'Olga'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'Perera'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'Oakdale 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63076E9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'404-111-2367'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'olga@mail.com'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'Two large dogs on property'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'mom: 650-222-6789'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@m1</w:t>
      </w:r>
    </w:p>
    <w:p w14:paraId="2F2B755F"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sillythings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'dt3771'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'Jane'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'Smith'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'Paul'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'Smith'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'322'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Briardale</w:t>
      </w:r>
      <w:proofErr w:type="spellEnd"/>
      <w:r>
        <w:rPr>
          <w:rFonts w:ascii="Consolas" w:hAnsi="Consolas" w:cs="Consolas"/>
          <w:color w:val="FF0000"/>
          <w:sz w:val="19"/>
          <w:szCs w:val="19"/>
          <w:highlight w:val="white"/>
        </w:rPr>
        <w:t xml:space="preserve"> 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31428C6A"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'404-121-2567'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'janesmith@mail.com'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'paulsmith@mail.com'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'Renters on property'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 contact'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@m1</w:t>
      </w:r>
    </w:p>
    <w:p w14:paraId="61117C3F"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happyholiday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fresdasd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'Patti'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'Holly'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'134'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'Oakdale 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76D8708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'770-541-2555'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'pattih@mail.com'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'Cats on property'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'dad: 543-222-2311'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@m1</w:t>
      </w:r>
    </w:p>
    <w:p w14:paraId="6860C2C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wenthome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'fas999'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'Alex'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Bikler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'Springdale 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631C4173"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'404-491-5689'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'alexb@mail.com'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 comment'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@m1</w:t>
      </w:r>
    </w:p>
    <w:p w14:paraId="4E07C2BA"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wannaice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'shgduuy3'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'John'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'Oakdale 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1AC62D4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'404-299-2678'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'johns@mail.com'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'Dog on property'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 comments'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@m1</w:t>
      </w:r>
    </w:p>
    <w:p w14:paraId="3FC35F6C"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14:paraId="45308448" w14:textId="39C2CCF1"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14:paraId="714F940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Execute procedure to add Briar Woods neighborhood and assign </w:t>
      </w:r>
      <w:proofErr w:type="spellStart"/>
      <w:proofErr w:type="gramStart"/>
      <w:r>
        <w:rPr>
          <w:rFonts w:ascii="Consolas" w:hAnsi="Consolas" w:cs="Consolas"/>
          <w:color w:val="008000"/>
          <w:sz w:val="19"/>
          <w:szCs w:val="19"/>
          <w:highlight w:val="white"/>
        </w:rPr>
        <w:t>neighborhoodID</w:t>
      </w:r>
      <w:proofErr w:type="spellEnd"/>
      <w:r>
        <w:rPr>
          <w:rFonts w:ascii="Consolas" w:hAnsi="Consolas" w:cs="Consolas"/>
          <w:color w:val="008000"/>
          <w:sz w:val="19"/>
          <w:szCs w:val="19"/>
          <w:highlight w:val="white"/>
        </w:rPr>
        <w:t xml:space="preserve">  to</w:t>
      </w:r>
      <w:proofErr w:type="gramEnd"/>
      <w:r>
        <w:rPr>
          <w:rFonts w:ascii="Consolas" w:hAnsi="Consolas" w:cs="Consolas"/>
          <w:color w:val="008000"/>
          <w:sz w:val="19"/>
          <w:szCs w:val="19"/>
          <w:highlight w:val="white"/>
        </w:rPr>
        <w:t xml:space="preserve"> @m2</w:t>
      </w:r>
    </w:p>
    <w:p w14:paraId="14EE8A2A"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@m2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addNeighborhood</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'Briar Woods'</w:t>
      </w:r>
    </w:p>
    <w:p w14:paraId="1E373AF6"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five members to Briar Woods neighborhood</w:t>
      </w:r>
    </w:p>
    <w:p w14:paraId="47DDB0B4"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nickelpip</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'hdghaue3'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'Andrea'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'Carter'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'105'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'Cornell 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1ED0D23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'404-111-2367'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'andrea@mail.com'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'other contact: 344-255-6709'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@m2</w:t>
      </w:r>
    </w:p>
    <w:p w14:paraId="4C1D663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friendsofus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'3438748b'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'Pavel'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'Smirnov'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Smernov</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'677'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'Harvard 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1EE81F5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'404-670-2660'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'pavels@mail.com'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'lanas@mail.com'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'Renters on property'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@m2</w:t>
      </w:r>
    </w:p>
    <w:p w14:paraId="4A06CC4E"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'fabu45'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'fdhgr44'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'Jennifer'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Foodman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'Ricky'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Nofood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'Harvard 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01D8B0AB"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'678-455-5725'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'404-971-6677'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'jen@mail.com'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'Gates'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'dad: 678-908-4312'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@m2</w:t>
      </w:r>
    </w:p>
    <w:p w14:paraId="70FE4BE9"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grownman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'fazzy77'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'Alex'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'Blair'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'Cornell 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66B327E6"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'404-461-5601'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'alexb@mail.com'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 comment'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@m2</w:t>
      </w:r>
    </w:p>
    <w:p w14:paraId="020E95E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princeand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'dude45'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'John'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'Oakdale 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0498546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'770-299-2678'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'johns@mail.com'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'Dog on property'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 comments'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@m2</w:t>
      </w:r>
    </w:p>
    <w:p w14:paraId="62EA6C0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563E2D82"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Execute procedure to add Briar Woods neighborhood and assign </w:t>
      </w:r>
      <w:proofErr w:type="spellStart"/>
      <w:proofErr w:type="gramStart"/>
      <w:r>
        <w:rPr>
          <w:rFonts w:ascii="Consolas" w:hAnsi="Consolas" w:cs="Consolas"/>
          <w:color w:val="008000"/>
          <w:sz w:val="19"/>
          <w:szCs w:val="19"/>
          <w:highlight w:val="white"/>
        </w:rPr>
        <w:t>neighborhoodID</w:t>
      </w:r>
      <w:proofErr w:type="spellEnd"/>
      <w:r>
        <w:rPr>
          <w:rFonts w:ascii="Consolas" w:hAnsi="Consolas" w:cs="Consolas"/>
          <w:color w:val="008000"/>
          <w:sz w:val="19"/>
          <w:szCs w:val="19"/>
          <w:highlight w:val="white"/>
        </w:rPr>
        <w:t xml:space="preserve">  to</w:t>
      </w:r>
      <w:proofErr w:type="gramEnd"/>
      <w:r>
        <w:rPr>
          <w:rFonts w:ascii="Consolas" w:hAnsi="Consolas" w:cs="Consolas"/>
          <w:color w:val="008000"/>
          <w:sz w:val="19"/>
          <w:szCs w:val="19"/>
          <w:highlight w:val="white"/>
        </w:rPr>
        <w:t xml:space="preserve"> @m3</w:t>
      </w:r>
    </w:p>
    <w:p w14:paraId="2A64A5E6"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@m3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addNeighborhood</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'Emory'</w:t>
      </w:r>
    </w:p>
    <w:p w14:paraId="723D41F1"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five members to Briar Woods neighborhood</w:t>
      </w:r>
    </w:p>
    <w:p w14:paraId="3317AF24"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frownfm</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'league3'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'Karen'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'Fletcher'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'222'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'Moreland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2EA6C3D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'404-267-2367'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'karenf@mail.com'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'other contact: 255-266-6709'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@m3</w:t>
      </w:r>
    </w:p>
    <w:p w14:paraId="4EB38E5B"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'octopus'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'3438748b'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'Harvey'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'Smirnov'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Smernov</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'677'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'Sesame 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596919F1"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'404-670-2660'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'pavels@mail.com'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'lanas@mail.com'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'Renters on property'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@m3</w:t>
      </w:r>
    </w:p>
    <w:p w14:paraId="30150712"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fabulili</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'fdhgr44'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'Poole'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'Ricky'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'Poole'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'136'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'Moreland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31BD132F"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'678-455-5725'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'404-971-6677'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'jen@mail.com'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'Gates'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'dad: 678-908-4312'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@m3</w:t>
      </w:r>
    </w:p>
    <w:p w14:paraId="3D95BD2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santa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'fazzy7777'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'Alexander'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'Miller'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'Smith 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34865B2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'404-461-5601'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'alexb@mail.com'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 comment'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@m3</w:t>
      </w:r>
    </w:p>
    <w:p w14:paraId="2163ED24"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addMember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thor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'dude45'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'John'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'Sloth'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'Yale 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'Atlanta'</w:t>
      </w:r>
      <w:r>
        <w:rPr>
          <w:rFonts w:ascii="Consolas" w:hAnsi="Consolas" w:cs="Consolas"/>
          <w:color w:val="808080"/>
          <w:sz w:val="19"/>
          <w:szCs w:val="19"/>
          <w:highlight w:val="white"/>
        </w:rPr>
        <w:t>,</w:t>
      </w:r>
    </w:p>
    <w:p w14:paraId="118D4F3B"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'GA'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'30303'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'770-779-2098'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'johnsl@mail.com'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'Dog on property'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 comments'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@m3</w:t>
      </w:r>
    </w:p>
    <w:p w14:paraId="7525330B"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2F241812"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Excute</w:t>
      </w:r>
      <w:proofErr w:type="spellEnd"/>
      <w:r>
        <w:rPr>
          <w:rFonts w:ascii="Consolas" w:hAnsi="Consolas" w:cs="Consolas"/>
          <w:color w:val="008000"/>
          <w:sz w:val="19"/>
          <w:szCs w:val="19"/>
          <w:highlight w:val="white"/>
        </w:rPr>
        <w:t xml:space="preserve"> procedure to add officers</w:t>
      </w:r>
    </w:p>
    <w:p w14:paraId="16BC33BF"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addOfficer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'Ferguson'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'David'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'happy6788'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p>
    <w:p w14:paraId="4D19EB9F"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addOfficer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'Singh'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'Tony'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'cars743'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p>
    <w:p w14:paraId="7671064E"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addOfficer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'Baxter'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'Jeff'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'hhjja44'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p>
    <w:p w14:paraId="690BCC7A"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addOfficer</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'John'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'Smith'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'shja44'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p>
    <w:p w14:paraId="04B0652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E24395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4EB7B736"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 Vacation Request records</w:t>
      </w:r>
    </w:p>
    <w:p w14:paraId="78FC63E9"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request</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vr_start_date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vr_end_date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instructions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email_tag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text_tag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memberID</w:t>
      </w:r>
      <w:proofErr w:type="spellEnd"/>
      <w:r>
        <w:rPr>
          <w:rFonts w:ascii="Consolas" w:hAnsi="Consolas" w:cs="Consolas"/>
          <w:color w:val="808080"/>
          <w:sz w:val="19"/>
          <w:szCs w:val="19"/>
          <w:highlight w:val="white"/>
        </w:rPr>
        <w:t>)</w:t>
      </w:r>
    </w:p>
    <w:p w14:paraId="0591E4EC"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'2018-12-01'</w:t>
      </w:r>
      <w:r>
        <w:rPr>
          <w:rFonts w:ascii="Consolas" w:hAnsi="Consolas" w:cs="Consolas"/>
          <w:color w:val="808080"/>
          <w:sz w:val="19"/>
          <w:szCs w:val="19"/>
          <w:highlight w:val="white"/>
        </w:rPr>
        <w:t>,</w:t>
      </w:r>
      <w:r>
        <w:rPr>
          <w:rFonts w:ascii="Consolas" w:hAnsi="Consolas" w:cs="Consolas"/>
          <w:color w:val="FF0000"/>
          <w:sz w:val="19"/>
          <w:szCs w:val="19"/>
          <w:highlight w:val="white"/>
        </w:rPr>
        <w:t>'2018-12-08'</w:t>
      </w:r>
      <w:r>
        <w:rPr>
          <w:rFonts w:ascii="Consolas" w:hAnsi="Consolas" w:cs="Consolas"/>
          <w:color w:val="808080"/>
          <w:sz w:val="19"/>
          <w:szCs w:val="19"/>
          <w:highlight w:val="white"/>
        </w:rPr>
        <w:t>,</w:t>
      </w:r>
      <w:r>
        <w:rPr>
          <w:rFonts w:ascii="Consolas" w:hAnsi="Consolas" w:cs="Consolas"/>
          <w:color w:val="FF0000"/>
          <w:sz w:val="19"/>
          <w:szCs w:val="19"/>
          <w:highlight w:val="white"/>
        </w:rPr>
        <w:t>'pet sitter will be on property occasionally'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4907EE34"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4A0AC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request</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vr_start_date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vr_end_date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instructions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email_tag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text_tag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memberID</w:t>
      </w:r>
      <w:proofErr w:type="spellEnd"/>
      <w:r>
        <w:rPr>
          <w:rFonts w:ascii="Consolas" w:hAnsi="Consolas" w:cs="Consolas"/>
          <w:color w:val="808080"/>
          <w:sz w:val="19"/>
          <w:szCs w:val="19"/>
          <w:highlight w:val="white"/>
        </w:rPr>
        <w:t>)</w:t>
      </w:r>
    </w:p>
    <w:p w14:paraId="438C052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'2018-12-10'</w:t>
      </w:r>
      <w:r>
        <w:rPr>
          <w:rFonts w:ascii="Consolas" w:hAnsi="Consolas" w:cs="Consolas"/>
          <w:color w:val="808080"/>
          <w:sz w:val="19"/>
          <w:szCs w:val="19"/>
          <w:highlight w:val="white"/>
        </w:rPr>
        <w:t>,</w:t>
      </w:r>
      <w:r>
        <w:rPr>
          <w:rFonts w:ascii="Consolas" w:hAnsi="Consolas" w:cs="Consolas"/>
          <w:color w:val="FF0000"/>
          <w:sz w:val="19"/>
          <w:szCs w:val="19"/>
          <w:highlight w:val="white"/>
        </w:rPr>
        <w:t>'2018-12-31'</w:t>
      </w:r>
      <w:r>
        <w:rPr>
          <w:rFonts w:ascii="Consolas" w:hAnsi="Consolas" w:cs="Consolas"/>
          <w:color w:val="808080"/>
          <w:sz w:val="19"/>
          <w:szCs w:val="19"/>
          <w:highlight w:val="white"/>
        </w:rPr>
        <w:t>,</w:t>
      </w:r>
      <w:r>
        <w:rPr>
          <w:rFonts w:ascii="Consolas" w:hAnsi="Consolas" w:cs="Consolas"/>
          <w:color w:val="FF0000"/>
          <w:sz w:val="19"/>
          <w:szCs w:val="19"/>
          <w:highlight w:val="white"/>
        </w:rPr>
        <w:t>'no one should be on property'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6DAE7DFC"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5A241E1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request</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vr_start_date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vr_end_date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instructions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email_tag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text_tag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memberID</w:t>
      </w:r>
      <w:proofErr w:type="spellEnd"/>
      <w:r>
        <w:rPr>
          <w:rFonts w:ascii="Consolas" w:hAnsi="Consolas" w:cs="Consolas"/>
          <w:color w:val="808080"/>
          <w:sz w:val="19"/>
          <w:szCs w:val="19"/>
          <w:highlight w:val="white"/>
        </w:rPr>
        <w:t>)</w:t>
      </w:r>
    </w:p>
    <w:p w14:paraId="36A22CD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'2018-12-10'</w:t>
      </w:r>
      <w:r>
        <w:rPr>
          <w:rFonts w:ascii="Consolas" w:hAnsi="Consolas" w:cs="Consolas"/>
          <w:color w:val="808080"/>
          <w:sz w:val="19"/>
          <w:szCs w:val="19"/>
          <w:highlight w:val="white"/>
        </w:rPr>
        <w:t>,</w:t>
      </w:r>
      <w:r>
        <w:rPr>
          <w:rFonts w:ascii="Consolas" w:hAnsi="Consolas" w:cs="Consolas"/>
          <w:color w:val="FF0000"/>
          <w:sz w:val="19"/>
          <w:szCs w:val="19"/>
          <w:highlight w:val="white"/>
        </w:rPr>
        <w:t>'2018-12-15'</w:t>
      </w:r>
      <w:r>
        <w:rPr>
          <w:rFonts w:ascii="Consolas" w:hAnsi="Consolas" w:cs="Consolas"/>
          <w:color w:val="808080"/>
          <w:sz w:val="19"/>
          <w:szCs w:val="19"/>
          <w:highlight w:val="white"/>
        </w:rPr>
        <w:t>,</w:t>
      </w:r>
      <w:r>
        <w:rPr>
          <w:rFonts w:ascii="Consolas" w:hAnsi="Consolas" w:cs="Consolas"/>
          <w:color w:val="FF0000"/>
          <w:sz w:val="19"/>
          <w:szCs w:val="19"/>
          <w:highlight w:val="white"/>
        </w:rPr>
        <w:t>'out of contry'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p>
    <w:p w14:paraId="069F3CEE"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Select vacation request records</w:t>
      </w:r>
    </w:p>
    <w:p w14:paraId="25F11D8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w:t>
      </w:r>
      <w:proofErr w:type="spellEnd"/>
    </w:p>
    <w:p w14:paraId="2E058354"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248C007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Insert Vacation Patrol records</w:t>
      </w:r>
    </w:p>
    <w:p w14:paraId="29FA8BA1"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patrol</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vp_datetime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vp_status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notes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photo_url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latitude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longitude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p>
    <w:p w14:paraId="0BCB7463"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'2018-12-15'</w:t>
      </w:r>
      <w:r>
        <w:rPr>
          <w:rFonts w:ascii="Consolas" w:hAnsi="Consolas" w:cs="Consolas"/>
          <w:color w:val="808080"/>
          <w:sz w:val="19"/>
          <w:szCs w:val="19"/>
          <w:highlight w:val="white"/>
        </w:rPr>
        <w:t>,</w:t>
      </w:r>
      <w:r>
        <w:rPr>
          <w:rFonts w:ascii="Consolas" w:hAnsi="Consolas" w:cs="Consolas"/>
          <w:color w:val="FF0000"/>
          <w:sz w:val="19"/>
          <w:szCs w:val="19"/>
          <w:highlight w:val="white"/>
        </w:rPr>
        <w:t>'OK'</w:t>
      </w:r>
      <w:r>
        <w:rPr>
          <w:rFonts w:ascii="Consolas" w:hAnsi="Consolas" w:cs="Consolas"/>
          <w:color w:val="808080"/>
          <w:sz w:val="19"/>
          <w:szCs w:val="19"/>
          <w:highlight w:val="white"/>
        </w:rPr>
        <w:t>,</w:t>
      </w:r>
      <w:r>
        <w:rPr>
          <w:rFonts w:ascii="Consolas" w:hAnsi="Consolas" w:cs="Consolas"/>
          <w:color w:val="FF0000"/>
          <w:sz w:val="19"/>
          <w:szCs w:val="19"/>
          <w:highlight w:val="white"/>
        </w:rPr>
        <w:t>'Property was secured by Officer Baxter</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87.345</w:t>
      </w:r>
      <w:r>
        <w:rPr>
          <w:rFonts w:ascii="Consolas" w:hAnsi="Consolas" w:cs="Consolas"/>
          <w:color w:val="808080"/>
          <w:sz w:val="19"/>
          <w:szCs w:val="19"/>
          <w:highlight w:val="white"/>
        </w:rPr>
        <w:t>,</w:t>
      </w:r>
      <w:r>
        <w:rPr>
          <w:rFonts w:ascii="Consolas" w:hAnsi="Consolas" w:cs="Consolas"/>
          <w:color w:val="000000"/>
          <w:sz w:val="19"/>
          <w:szCs w:val="19"/>
          <w:highlight w:val="white"/>
        </w:rPr>
        <w:t>31.432</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173CA5BA"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AE870C"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patrol</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vp_datetime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vp_status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notes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photo_url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latitude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longitude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p>
    <w:p w14:paraId="1E7F8CDC"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'2018-12-15'</w:t>
      </w:r>
      <w:r>
        <w:rPr>
          <w:rFonts w:ascii="Consolas" w:hAnsi="Consolas" w:cs="Consolas"/>
          <w:color w:val="808080"/>
          <w:sz w:val="19"/>
          <w:szCs w:val="19"/>
          <w:highlight w:val="white"/>
        </w:rPr>
        <w:t>,</w:t>
      </w:r>
      <w:r>
        <w:rPr>
          <w:rFonts w:ascii="Consolas" w:hAnsi="Consolas" w:cs="Consolas"/>
          <w:color w:val="FF0000"/>
          <w:sz w:val="19"/>
          <w:szCs w:val="19"/>
          <w:highlight w:val="white"/>
        </w:rPr>
        <w:t>'OK'</w:t>
      </w:r>
      <w:r>
        <w:rPr>
          <w:rFonts w:ascii="Consolas" w:hAnsi="Consolas" w:cs="Consolas"/>
          <w:color w:val="808080"/>
          <w:sz w:val="19"/>
          <w:szCs w:val="19"/>
          <w:highlight w:val="white"/>
        </w:rPr>
        <w:t>,</w:t>
      </w:r>
      <w:r>
        <w:rPr>
          <w:rFonts w:ascii="Consolas" w:hAnsi="Consolas" w:cs="Consolas"/>
          <w:color w:val="FF0000"/>
          <w:sz w:val="19"/>
          <w:szCs w:val="19"/>
          <w:highlight w:val="white"/>
        </w:rPr>
        <w:t>'Mail was moved to back porch. Officer Baxter</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87.565</w:t>
      </w:r>
      <w:r>
        <w:rPr>
          <w:rFonts w:ascii="Consolas" w:hAnsi="Consolas" w:cs="Consolas"/>
          <w:color w:val="808080"/>
          <w:sz w:val="19"/>
          <w:szCs w:val="19"/>
          <w:highlight w:val="white"/>
        </w:rPr>
        <w:t>,</w:t>
      </w:r>
      <w:r>
        <w:rPr>
          <w:rFonts w:ascii="Consolas" w:hAnsi="Consolas" w:cs="Consolas"/>
          <w:color w:val="000000"/>
          <w:sz w:val="19"/>
          <w:szCs w:val="19"/>
          <w:highlight w:val="white"/>
        </w:rPr>
        <w:t>32.412</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1E4BA1E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568FB7F2"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patrol</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vp_datetime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vp_status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notes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photo_url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latitude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longitude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p>
    <w:p w14:paraId="62909741"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'2018-12-15'</w:t>
      </w:r>
      <w:r>
        <w:rPr>
          <w:rFonts w:ascii="Consolas" w:hAnsi="Consolas" w:cs="Consolas"/>
          <w:color w:val="808080"/>
          <w:sz w:val="19"/>
          <w:szCs w:val="19"/>
          <w:highlight w:val="white"/>
        </w:rPr>
        <w:t>,</w:t>
      </w:r>
      <w:r>
        <w:rPr>
          <w:rFonts w:ascii="Consolas" w:hAnsi="Consolas" w:cs="Consolas"/>
          <w:color w:val="FF0000"/>
          <w:sz w:val="19"/>
          <w:szCs w:val="19"/>
          <w:highlight w:val="white"/>
        </w:rPr>
        <w:t>'OK'</w:t>
      </w:r>
      <w:r>
        <w:rPr>
          <w:rFonts w:ascii="Consolas" w:hAnsi="Consolas" w:cs="Consolas"/>
          <w:color w:val="808080"/>
          <w:sz w:val="19"/>
          <w:szCs w:val="19"/>
          <w:highlight w:val="white"/>
        </w:rPr>
        <w:t>,</w:t>
      </w:r>
      <w:r>
        <w:rPr>
          <w:rFonts w:ascii="Consolas" w:hAnsi="Consolas" w:cs="Consolas"/>
          <w:color w:val="FF0000"/>
          <w:sz w:val="19"/>
          <w:szCs w:val="19"/>
          <w:highlight w:val="white"/>
        </w:rPr>
        <w:t>'Property was secured by Officer Baxter</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87.555</w:t>
      </w:r>
      <w:r>
        <w:rPr>
          <w:rFonts w:ascii="Consolas" w:hAnsi="Consolas" w:cs="Consolas"/>
          <w:color w:val="808080"/>
          <w:sz w:val="19"/>
          <w:szCs w:val="19"/>
          <w:highlight w:val="white"/>
        </w:rPr>
        <w:t>,</w:t>
      </w:r>
      <w:r>
        <w:rPr>
          <w:rFonts w:ascii="Consolas" w:hAnsi="Consolas" w:cs="Consolas"/>
          <w:color w:val="000000"/>
          <w:sz w:val="19"/>
          <w:szCs w:val="19"/>
          <w:highlight w:val="white"/>
        </w:rPr>
        <w:t>33.432</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6007785F"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A1B399"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patrol</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vp_datetime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vp_status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notes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photo_url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latitude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longitude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p>
    <w:p w14:paraId="6B73BB5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'2018-12-16'</w:t>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'Attention </w:t>
      </w:r>
      <w:proofErr w:type="spellStart"/>
      <w:r>
        <w:rPr>
          <w:rFonts w:ascii="Consolas" w:hAnsi="Consolas" w:cs="Consolas"/>
          <w:color w:val="FF0000"/>
          <w:sz w:val="19"/>
          <w:szCs w:val="19"/>
          <w:highlight w:val="white"/>
        </w:rPr>
        <w:t>needed'</w:t>
      </w:r>
      <w:r>
        <w:rPr>
          <w:rFonts w:ascii="Consolas" w:hAnsi="Consolas" w:cs="Consolas"/>
          <w:color w:val="808080"/>
          <w:sz w:val="19"/>
          <w:szCs w:val="19"/>
          <w:highlight w:val="white"/>
        </w:rPr>
        <w:t>,</w:t>
      </w:r>
      <w:r>
        <w:rPr>
          <w:rFonts w:ascii="Consolas" w:hAnsi="Consolas" w:cs="Consolas"/>
          <w:color w:val="FF0000"/>
          <w:sz w:val="19"/>
          <w:szCs w:val="19"/>
          <w:highlight w:val="white"/>
        </w:rPr>
        <w:t>'Front</w:t>
      </w:r>
      <w:proofErr w:type="spellEnd"/>
      <w:r>
        <w:rPr>
          <w:rFonts w:ascii="Consolas" w:hAnsi="Consolas" w:cs="Consolas"/>
          <w:color w:val="FF0000"/>
          <w:sz w:val="19"/>
          <w:szCs w:val="19"/>
          <w:highlight w:val="white"/>
        </w:rPr>
        <w:t xml:space="preserve"> gate opened. Contacted homeowner. Officer Singh</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87.35</w:t>
      </w:r>
      <w:r>
        <w:rPr>
          <w:rFonts w:ascii="Consolas" w:hAnsi="Consolas" w:cs="Consolas"/>
          <w:color w:val="808080"/>
          <w:sz w:val="19"/>
          <w:szCs w:val="19"/>
          <w:highlight w:val="white"/>
        </w:rPr>
        <w:t>,</w:t>
      </w:r>
      <w:r>
        <w:rPr>
          <w:rFonts w:ascii="Consolas" w:hAnsi="Consolas" w:cs="Consolas"/>
          <w:color w:val="000000"/>
          <w:sz w:val="19"/>
          <w:szCs w:val="19"/>
          <w:highlight w:val="white"/>
        </w:rPr>
        <w:t>32.412</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51E5D7E2"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7997E1A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patrol</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vp_datetime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vp_status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notes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photo_url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latitude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longitude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p>
    <w:p w14:paraId="52B79FE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'2018-12-16'</w:t>
      </w:r>
      <w:r>
        <w:rPr>
          <w:rFonts w:ascii="Consolas" w:hAnsi="Consolas" w:cs="Consolas"/>
          <w:color w:val="808080"/>
          <w:sz w:val="19"/>
          <w:szCs w:val="19"/>
          <w:highlight w:val="white"/>
        </w:rPr>
        <w:t>,</w:t>
      </w:r>
      <w:r>
        <w:rPr>
          <w:rFonts w:ascii="Consolas" w:hAnsi="Consolas" w:cs="Consolas"/>
          <w:color w:val="FF0000"/>
          <w:sz w:val="19"/>
          <w:szCs w:val="19"/>
          <w:highlight w:val="white"/>
        </w:rPr>
        <w:t>'OK'</w:t>
      </w:r>
      <w:r>
        <w:rPr>
          <w:rFonts w:ascii="Consolas" w:hAnsi="Consolas" w:cs="Consolas"/>
          <w:color w:val="808080"/>
          <w:sz w:val="19"/>
          <w:szCs w:val="19"/>
          <w:highlight w:val="white"/>
        </w:rPr>
        <w:t>,</w:t>
      </w:r>
      <w:r>
        <w:rPr>
          <w:rFonts w:ascii="Consolas" w:hAnsi="Consolas" w:cs="Consolas"/>
          <w:color w:val="FF0000"/>
          <w:sz w:val="19"/>
          <w:szCs w:val="19"/>
          <w:highlight w:val="white"/>
        </w:rPr>
        <w:t>'Property was secured by Officer Singh</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87.565</w:t>
      </w:r>
      <w:r>
        <w:rPr>
          <w:rFonts w:ascii="Consolas" w:hAnsi="Consolas" w:cs="Consolas"/>
          <w:color w:val="808080"/>
          <w:sz w:val="19"/>
          <w:szCs w:val="19"/>
          <w:highlight w:val="white"/>
        </w:rPr>
        <w:t>,</w:t>
      </w:r>
      <w:r>
        <w:rPr>
          <w:rFonts w:ascii="Consolas" w:hAnsi="Consolas" w:cs="Consolas"/>
          <w:color w:val="000000"/>
          <w:sz w:val="19"/>
          <w:szCs w:val="19"/>
          <w:highlight w:val="white"/>
        </w:rPr>
        <w:t>33.412</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697D2BD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206C9CB"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patrol</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vp_datetime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vp_status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notes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photo_url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latitude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longitude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p>
    <w:p w14:paraId="5978348E"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'2018-12-16'</w:t>
      </w:r>
      <w:r>
        <w:rPr>
          <w:rFonts w:ascii="Consolas" w:hAnsi="Consolas" w:cs="Consolas"/>
          <w:color w:val="808080"/>
          <w:sz w:val="19"/>
          <w:szCs w:val="19"/>
          <w:highlight w:val="white"/>
        </w:rPr>
        <w:t>,</w:t>
      </w:r>
      <w:r>
        <w:rPr>
          <w:rFonts w:ascii="Consolas" w:hAnsi="Consolas" w:cs="Consolas"/>
          <w:color w:val="FF0000"/>
          <w:sz w:val="19"/>
          <w:szCs w:val="19"/>
          <w:highlight w:val="white"/>
        </w:rPr>
        <w:t>'OK'</w:t>
      </w:r>
      <w:r>
        <w:rPr>
          <w:rFonts w:ascii="Consolas" w:hAnsi="Consolas" w:cs="Consolas"/>
          <w:color w:val="808080"/>
          <w:sz w:val="19"/>
          <w:szCs w:val="19"/>
          <w:highlight w:val="white"/>
        </w:rPr>
        <w:t>,</w:t>
      </w:r>
      <w:r>
        <w:rPr>
          <w:rFonts w:ascii="Consolas" w:hAnsi="Consolas" w:cs="Consolas"/>
          <w:color w:val="FF0000"/>
          <w:sz w:val="19"/>
          <w:szCs w:val="19"/>
          <w:highlight w:val="white"/>
        </w:rPr>
        <w:t>'Property checked by Officer Singh</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,NULL</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87.555</w:t>
      </w:r>
      <w:r>
        <w:rPr>
          <w:rFonts w:ascii="Consolas" w:hAnsi="Consolas" w:cs="Consolas"/>
          <w:color w:val="808080"/>
          <w:sz w:val="19"/>
          <w:szCs w:val="19"/>
          <w:highlight w:val="white"/>
        </w:rPr>
        <w:t>,</w:t>
      </w:r>
      <w:r>
        <w:rPr>
          <w:rFonts w:ascii="Consolas" w:hAnsi="Consolas" w:cs="Consolas"/>
          <w:color w:val="000000"/>
          <w:sz w:val="19"/>
          <w:szCs w:val="19"/>
          <w:highlight w:val="white"/>
        </w:rPr>
        <w:t>33.412</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7385142F"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Select vacation request records</w:t>
      </w:r>
    </w:p>
    <w:p w14:paraId="536455CB"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vacation_patrol</w:t>
      </w:r>
      <w:proofErr w:type="spellEnd"/>
    </w:p>
    <w:p w14:paraId="4B3C3D5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610AF2D9"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 Officer Report records</w:t>
      </w:r>
    </w:p>
    <w:p w14:paraId="7C135568"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officer_</w:t>
      </w:r>
      <w:proofErr w:type="gramStart"/>
      <w:r>
        <w:rPr>
          <w:rFonts w:ascii="Consolas" w:hAnsi="Consolas" w:cs="Consolas"/>
          <w:color w:val="000000"/>
          <w:sz w:val="19"/>
          <w:szCs w:val="19"/>
          <w:highlight w:val="white"/>
        </w:rPr>
        <w:t>report</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report_date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report_notes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p>
    <w:p w14:paraId="0CC06A2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'2018-12-15'</w:t>
      </w:r>
      <w:r>
        <w:rPr>
          <w:rFonts w:ascii="Consolas" w:hAnsi="Consolas" w:cs="Consolas"/>
          <w:color w:val="808080"/>
          <w:sz w:val="19"/>
          <w:szCs w:val="19"/>
          <w:highlight w:val="white"/>
        </w:rPr>
        <w:t>,</w:t>
      </w:r>
      <w:r>
        <w:rPr>
          <w:rFonts w:ascii="Consolas" w:hAnsi="Consolas" w:cs="Consolas"/>
          <w:color w:val="FF0000"/>
          <w:sz w:val="19"/>
          <w:szCs w:val="19"/>
          <w:highlight w:val="white"/>
        </w:rPr>
        <w:t>'December 15th report by Officer Baxter: I patrolled three vacation properties, responded to several membership concerns.'</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4CB5E955"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officer_</w:t>
      </w:r>
      <w:proofErr w:type="gramStart"/>
      <w:r>
        <w:rPr>
          <w:rFonts w:ascii="Consolas" w:hAnsi="Consolas" w:cs="Consolas"/>
          <w:color w:val="000000"/>
          <w:sz w:val="19"/>
          <w:szCs w:val="19"/>
          <w:highlight w:val="white"/>
        </w:rPr>
        <w:t>report</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report_date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report_notes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p>
    <w:p w14:paraId="79C5496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'2018-12-16'</w:t>
      </w:r>
      <w:r>
        <w:rPr>
          <w:rFonts w:ascii="Consolas" w:hAnsi="Consolas" w:cs="Consolas"/>
          <w:color w:val="808080"/>
          <w:sz w:val="19"/>
          <w:szCs w:val="19"/>
          <w:highlight w:val="white"/>
        </w:rPr>
        <w:t>,</w:t>
      </w:r>
      <w:r>
        <w:rPr>
          <w:rFonts w:ascii="Consolas" w:hAnsi="Consolas" w:cs="Consolas"/>
          <w:color w:val="FF0000"/>
          <w:sz w:val="19"/>
          <w:szCs w:val="19"/>
          <w:highlight w:val="white"/>
        </w:rPr>
        <w:t>'December 16th report by Officer Singh: I spoke to a member regarding an incident. Nothing else to report.'</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209EDBDA"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64FA6A"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Select Officer report records</w:t>
      </w:r>
    </w:p>
    <w:p w14:paraId="01E75B2D"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officer_report</w:t>
      </w:r>
      <w:proofErr w:type="spellEnd"/>
    </w:p>
    <w:p w14:paraId="23A17656"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0445827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 Text Message records</w:t>
      </w:r>
    </w:p>
    <w:p w14:paraId="79A9A7D9"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text_</w:t>
      </w:r>
      <w:proofErr w:type="gramStart"/>
      <w:r>
        <w:rPr>
          <w:rFonts w:ascii="Consolas" w:hAnsi="Consolas" w:cs="Consolas"/>
          <w:color w:val="000000"/>
          <w:sz w:val="19"/>
          <w:szCs w:val="19"/>
          <w:highlight w:val="white"/>
        </w:rPr>
        <w:t>message</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text_date_time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text_message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text_message_tag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memberID</w:t>
      </w:r>
      <w:proofErr w:type="spellEnd"/>
      <w:r>
        <w:rPr>
          <w:rFonts w:ascii="Consolas" w:hAnsi="Consolas" w:cs="Consolas"/>
          <w:color w:val="808080"/>
          <w:sz w:val="19"/>
          <w:szCs w:val="19"/>
          <w:highlight w:val="white"/>
        </w:rPr>
        <w:t>)</w:t>
      </w:r>
    </w:p>
    <w:p w14:paraId="7C9933A1"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'2018-12-16'</w:t>
      </w:r>
      <w:r>
        <w:rPr>
          <w:rFonts w:ascii="Consolas" w:hAnsi="Consolas" w:cs="Consolas"/>
          <w:color w:val="808080"/>
          <w:sz w:val="19"/>
          <w:szCs w:val="19"/>
          <w:highlight w:val="white"/>
        </w:rPr>
        <w:t>,</w:t>
      </w:r>
      <w:r>
        <w:rPr>
          <w:rFonts w:ascii="Consolas" w:hAnsi="Consolas" w:cs="Consolas"/>
          <w:color w:val="FF0000"/>
          <w:sz w:val="19"/>
          <w:szCs w:val="19"/>
          <w:highlight w:val="white"/>
        </w:rPr>
        <w:t>'Theft on our property'</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1C5E94D0"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text_</w:t>
      </w:r>
      <w:proofErr w:type="gramStart"/>
      <w:r>
        <w:rPr>
          <w:rFonts w:ascii="Consolas" w:hAnsi="Consolas" w:cs="Consolas"/>
          <w:color w:val="000000"/>
          <w:sz w:val="19"/>
          <w:szCs w:val="19"/>
          <w:highlight w:val="white"/>
        </w:rPr>
        <w:t>message</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text_date_time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text_message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text_message_tag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officerID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memberID</w:t>
      </w:r>
      <w:proofErr w:type="spellEnd"/>
      <w:r>
        <w:rPr>
          <w:rFonts w:ascii="Consolas" w:hAnsi="Consolas" w:cs="Consolas"/>
          <w:color w:val="808080"/>
          <w:sz w:val="19"/>
          <w:szCs w:val="19"/>
          <w:highlight w:val="white"/>
        </w:rPr>
        <w:t>)</w:t>
      </w:r>
    </w:p>
    <w:p w14:paraId="737FA3A3"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'2018-12-16'</w:t>
      </w:r>
      <w:r>
        <w:rPr>
          <w:rFonts w:ascii="Consolas" w:hAnsi="Consolas" w:cs="Consolas"/>
          <w:color w:val="808080"/>
          <w:sz w:val="19"/>
          <w:szCs w:val="19"/>
          <w:highlight w:val="white"/>
        </w:rPr>
        <w:t>,</w:t>
      </w:r>
      <w:r>
        <w:rPr>
          <w:rFonts w:ascii="Consolas" w:hAnsi="Consolas" w:cs="Consolas"/>
          <w:color w:val="FF0000"/>
          <w:sz w:val="19"/>
          <w:szCs w:val="19"/>
          <w:highlight w:val="white"/>
        </w:rPr>
        <w:t>'Will investigate asap'</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02B58746"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p>
    <w:p w14:paraId="09134101"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Select Text Message records</w:t>
      </w:r>
    </w:p>
    <w:p w14:paraId="42B17C29"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text_message</w:t>
      </w:r>
      <w:proofErr w:type="spellEnd"/>
    </w:p>
    <w:p w14:paraId="2DF51597" w14:textId="77777777" w:rsidR="00CD1338" w:rsidRDefault="00CD1338" w:rsidP="00CD1338">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92BC742" w14:textId="35871902" w:rsidR="00CD1338" w:rsidRDefault="00C95A4B" w:rsidP="00135A90">
      <w:pPr>
        <w:pStyle w:val="NormalWeb"/>
        <w:rPr>
          <w:rFonts w:ascii="Arial" w:hAnsi="Arial" w:cs="Arial"/>
          <w:b/>
          <w:u w:val="single"/>
        </w:rPr>
      </w:pPr>
      <w:r w:rsidRPr="00C95A4B">
        <w:rPr>
          <w:rFonts w:ascii="Arial" w:hAnsi="Arial" w:cs="Arial"/>
          <w:b/>
          <w:u w:val="single"/>
        </w:rPr>
        <w:t>Data Manipulation</w:t>
      </w:r>
      <w:r>
        <w:rPr>
          <w:rFonts w:ascii="Arial" w:hAnsi="Arial" w:cs="Arial"/>
          <w:b/>
          <w:u w:val="single"/>
        </w:rPr>
        <w:t>:</w:t>
      </w:r>
    </w:p>
    <w:p w14:paraId="1AD73580" w14:textId="02943BCE" w:rsidR="0098109F" w:rsidRPr="00CE16A8" w:rsidRDefault="00CE16A8" w:rsidP="00135A90">
      <w:pPr>
        <w:pStyle w:val="NormalWeb"/>
        <w:rPr>
          <w:rFonts w:ascii="Arial" w:hAnsi="Arial" w:cs="Arial"/>
        </w:rPr>
      </w:pPr>
      <w:r w:rsidRPr="00CE16A8">
        <w:rPr>
          <w:rStyle w:val="ilfuvd"/>
          <w:rFonts w:ascii="Arial" w:eastAsiaTheme="majorEastAsia" w:hAnsi="Arial" w:cs="Arial"/>
          <w:bCs/>
        </w:rPr>
        <w:t>Data manipulation</w:t>
      </w:r>
      <w:r w:rsidRPr="00CE16A8">
        <w:rPr>
          <w:rStyle w:val="ilfuvd"/>
          <w:rFonts w:ascii="Arial" w:eastAsiaTheme="majorEastAsia" w:hAnsi="Arial" w:cs="Arial"/>
        </w:rPr>
        <w:t xml:space="preserve"> is the process of changing </w:t>
      </w:r>
      <w:r w:rsidRPr="00CE16A8">
        <w:rPr>
          <w:rStyle w:val="ilfuvd"/>
          <w:rFonts w:ascii="Arial" w:eastAsiaTheme="majorEastAsia" w:hAnsi="Arial" w:cs="Arial"/>
          <w:bCs/>
        </w:rPr>
        <w:t>data</w:t>
      </w:r>
      <w:r w:rsidRPr="00CE16A8">
        <w:rPr>
          <w:rStyle w:val="ilfuvd"/>
          <w:rFonts w:ascii="Arial" w:eastAsiaTheme="majorEastAsia" w:hAnsi="Arial" w:cs="Arial"/>
        </w:rPr>
        <w:t xml:space="preserve"> </w:t>
      </w:r>
      <w:r w:rsidR="007F323F">
        <w:rPr>
          <w:rStyle w:val="ilfuvd"/>
          <w:rFonts w:ascii="Arial" w:eastAsiaTheme="majorEastAsia" w:hAnsi="Arial" w:cs="Arial"/>
        </w:rPr>
        <w:t>and</w:t>
      </w:r>
      <w:r w:rsidR="00BB57FB" w:rsidRPr="00CE16A8">
        <w:rPr>
          <w:rFonts w:ascii="Arial" w:hAnsi="Arial" w:cs="Arial"/>
        </w:rPr>
        <w:t xml:space="preserve"> consists of updating and deleting database records. </w:t>
      </w:r>
      <w:r w:rsidR="007F323F">
        <w:rPr>
          <w:rFonts w:ascii="Arial" w:hAnsi="Arial" w:cs="Arial"/>
        </w:rPr>
        <w:t xml:space="preserve">In </w:t>
      </w:r>
      <w:proofErr w:type="gramStart"/>
      <w:r w:rsidR="007F323F">
        <w:rPr>
          <w:rFonts w:ascii="Arial" w:hAnsi="Arial" w:cs="Arial"/>
        </w:rPr>
        <w:t>general</w:t>
      </w:r>
      <w:proofErr w:type="gramEnd"/>
      <w:r w:rsidR="007F323F">
        <w:rPr>
          <w:rFonts w:ascii="Arial" w:hAnsi="Arial" w:cs="Arial"/>
        </w:rPr>
        <w:t xml:space="preserve"> I</w:t>
      </w:r>
      <w:r w:rsidR="00BB57FB" w:rsidRPr="00CE16A8">
        <w:rPr>
          <w:rFonts w:ascii="Arial" w:hAnsi="Arial" w:cs="Arial"/>
        </w:rPr>
        <w:t xml:space="preserve"> </w:t>
      </w:r>
      <w:r w:rsidR="007F323F">
        <w:rPr>
          <w:rFonts w:ascii="Arial" w:hAnsi="Arial" w:cs="Arial"/>
        </w:rPr>
        <w:t>advise against deleting database records, because this action is permanent and might cause data integrity issues if specific data was related to another data through relationship connection</w:t>
      </w:r>
      <w:r w:rsidR="00BB57FB" w:rsidRPr="00CE16A8">
        <w:rPr>
          <w:rFonts w:ascii="Arial" w:hAnsi="Arial" w:cs="Arial"/>
        </w:rPr>
        <w:t>.</w:t>
      </w:r>
    </w:p>
    <w:p w14:paraId="5A153F71"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Updating vacation request records: set start date to today for vacation request #1</w:t>
      </w:r>
    </w:p>
    <w:p w14:paraId="7C2FC06B"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newstartdate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p>
    <w:p w14:paraId="4EF5B810"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newstartdate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43A32CEE"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vr_start_date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newstartdate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w:t>
      </w:r>
    </w:p>
    <w:p w14:paraId="65FF8E9C"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p>
    <w:p w14:paraId="180EE2F2" w14:textId="29DC481C"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0527B4">
        <w:rPr>
          <w:rFonts w:ascii="Consolas" w:hAnsi="Consolas" w:cs="Consolas"/>
          <w:color w:val="008000"/>
          <w:sz w:val="19"/>
          <w:szCs w:val="19"/>
          <w:highlight w:val="white"/>
        </w:rPr>
        <w:t>Procedure</w:t>
      </w:r>
      <w:r>
        <w:rPr>
          <w:rFonts w:ascii="Consolas" w:hAnsi="Consolas" w:cs="Consolas"/>
          <w:color w:val="008000"/>
          <w:sz w:val="19"/>
          <w:szCs w:val="19"/>
          <w:highlight w:val="white"/>
        </w:rPr>
        <w:t xml:space="preserve"> to Update vacation request start date</w:t>
      </w:r>
    </w:p>
    <w:p w14:paraId="0E252373"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w:t>
      </w:r>
      <w:proofErr w:type="gramStart"/>
      <w:r>
        <w:rPr>
          <w:rFonts w:ascii="Consolas" w:hAnsi="Consolas" w:cs="Consolas"/>
          <w:color w:val="FF00FF"/>
          <w:sz w:val="19"/>
          <w:szCs w:val="19"/>
          <w:highlight w:val="white"/>
        </w:rPr>
        <w:t>ID</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dbo.setVRStartDate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1CDBBD5"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setVRStartDate</w:t>
      </w:r>
      <w:proofErr w:type="spellEnd"/>
      <w:proofErr w:type="gramEnd"/>
    </w:p>
    <w:p w14:paraId="0CABB80B"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2C0336C"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p>
    <w:p w14:paraId="12817D45"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setVRStartDate</w:t>
      </w:r>
      <w:proofErr w:type="spellEnd"/>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startDate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14:paraId="0CAF7B0A"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p>
    <w:p w14:paraId="430FE03C"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w:t>
      </w:r>
      <w:proofErr w:type="spellEnd"/>
    </w:p>
    <w:p w14:paraId="531A4113"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vr_start_date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vacation_requestID</w:t>
      </w:r>
      <w:proofErr w:type="spellEnd"/>
    </w:p>
    <w:p w14:paraId="313F6998"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68C2B113"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0102356"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p>
    <w:p w14:paraId="56285044" w14:textId="77777777" w:rsidR="0098109F" w:rsidRDefault="0098109F" w:rsidP="0098109F">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setVRStartDate</w:t>
      </w:r>
      <w:proofErr w:type="spellEnd"/>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'12-02-2018'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62DD649C" w14:textId="77777777" w:rsidR="0098109F" w:rsidRDefault="0098109F" w:rsidP="0098109F">
      <w:pPr>
        <w:pStyle w:val="NormalWeb"/>
        <w:rPr>
          <w:rFonts w:ascii="Arial" w:hAnsi="Arial" w:cs="Arial"/>
          <w:b/>
          <w:u w:val="singl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w:t>
      </w:r>
      <w:proofErr w:type="spellEnd"/>
      <w:r>
        <w:rPr>
          <w:rFonts w:ascii="Arial" w:hAnsi="Arial" w:cs="Arial"/>
          <w:b/>
          <w:u w:val="single"/>
        </w:rPr>
        <w:t xml:space="preserve"> </w:t>
      </w:r>
    </w:p>
    <w:p w14:paraId="595E2E95" w14:textId="2DE7ED4B" w:rsidR="00C95A4B" w:rsidRDefault="00C95A4B" w:rsidP="0098109F">
      <w:pPr>
        <w:pStyle w:val="NormalWeb"/>
        <w:rPr>
          <w:rFonts w:ascii="Arial" w:hAnsi="Arial" w:cs="Arial"/>
          <w:b/>
          <w:u w:val="single"/>
        </w:rPr>
      </w:pPr>
      <w:r>
        <w:rPr>
          <w:rFonts w:ascii="Arial" w:hAnsi="Arial" w:cs="Arial"/>
          <w:b/>
          <w:u w:val="single"/>
        </w:rPr>
        <w:t xml:space="preserve">Answering </w:t>
      </w:r>
      <w:r w:rsidRPr="00C95A4B">
        <w:rPr>
          <w:rFonts w:ascii="Arial" w:hAnsi="Arial" w:cs="Arial"/>
          <w:b/>
          <w:u w:val="single"/>
        </w:rPr>
        <w:t>Data Questions</w:t>
      </w:r>
      <w:r>
        <w:rPr>
          <w:rFonts w:ascii="Arial" w:hAnsi="Arial" w:cs="Arial"/>
          <w:b/>
          <w:u w:val="single"/>
        </w:rPr>
        <w:t>:</w:t>
      </w:r>
    </w:p>
    <w:p w14:paraId="6D6FFAE9" w14:textId="7A910014" w:rsidR="00EE4C32" w:rsidRDefault="00EE4C32" w:rsidP="00135A90">
      <w:pPr>
        <w:pStyle w:val="NormalWeb"/>
        <w:rPr>
          <w:rFonts w:ascii="Arial" w:hAnsi="Arial" w:cs="Arial"/>
        </w:rPr>
      </w:pPr>
      <w:r w:rsidRPr="00EE4C32">
        <w:rPr>
          <w:rFonts w:ascii="Arial" w:hAnsi="Arial" w:cs="Arial"/>
        </w:rPr>
        <w:t>Views</w:t>
      </w:r>
      <w:r>
        <w:rPr>
          <w:rFonts w:ascii="Arial" w:hAnsi="Arial" w:cs="Arial"/>
        </w:rPr>
        <w:t xml:space="preserve"> is a great way to present your data. A View to generate a list of today’s vacation properties and View to review vacation patrol data sorted by request and member are coded below.</w:t>
      </w:r>
    </w:p>
    <w:p w14:paraId="37D1A5D0"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Views</w:t>
      </w:r>
    </w:p>
    <w:p w14:paraId="00D2FCD9"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VIEW to generate current (today's) vacation requests list for individual officer shift.</w:t>
      </w:r>
    </w:p>
    <w:p w14:paraId="393AD3F8"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w:t>
      </w:r>
      <w:proofErr w:type="gramStart"/>
      <w:r>
        <w:rPr>
          <w:rFonts w:ascii="Consolas" w:hAnsi="Consolas" w:cs="Consolas"/>
          <w:color w:val="FF00FF"/>
          <w:sz w:val="19"/>
          <w:szCs w:val="19"/>
          <w:highlight w:val="white"/>
        </w:rPr>
        <w:t>ID</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dbo.patrol_VacationList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0E2A158"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patrol</w:t>
      </w:r>
      <w:proofErr w:type="gramEnd"/>
      <w:r>
        <w:rPr>
          <w:rFonts w:ascii="Consolas" w:hAnsi="Consolas" w:cs="Consolas"/>
          <w:color w:val="000000"/>
          <w:sz w:val="19"/>
          <w:szCs w:val="19"/>
          <w:highlight w:val="white"/>
        </w:rPr>
        <w:t>_VacationList</w:t>
      </w:r>
      <w:proofErr w:type="spellEnd"/>
    </w:p>
    <w:p w14:paraId="31548084"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1D30FBD"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p>
    <w:p w14:paraId="690F7995"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dbo.getTodayDate</w:t>
      </w:r>
      <w:proofErr w:type="spellEnd"/>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1B8449D"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getTodayDate</w:t>
      </w:r>
      <w:proofErr w:type="spellEnd"/>
      <w:proofErr w:type="gramEnd"/>
    </w:p>
    <w:p w14:paraId="652CFBB2"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9C0D281"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p>
    <w:p w14:paraId="4558557C"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Step 1 -&gt; create function to get current date</w:t>
      </w:r>
    </w:p>
    <w:p w14:paraId="68D45FD8"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getTodayDate</w:t>
      </w:r>
      <w:proofErr w:type="spellEnd"/>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366DCD97"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2D74F7D1"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7B53DE38"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@today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p>
    <w:p w14:paraId="5B810D9E"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@today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00F4493C"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@today</w:t>
      </w:r>
    </w:p>
    <w:p w14:paraId="36AA2650"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388CA8A6"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ab/>
      </w:r>
    </w:p>
    <w:p w14:paraId="072EC897"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view to today's list of vacation requests</w:t>
      </w:r>
    </w:p>
    <w:p w14:paraId="28D20BFE"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patrol</w:t>
      </w:r>
      <w:proofErr w:type="gramEnd"/>
      <w:r>
        <w:rPr>
          <w:rFonts w:ascii="Consolas" w:hAnsi="Consolas" w:cs="Consolas"/>
          <w:color w:val="000000"/>
          <w:sz w:val="19"/>
          <w:szCs w:val="19"/>
          <w:highlight w:val="white"/>
        </w:rPr>
        <w:t>_VacationList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1D22DF86"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5DE5DFC2"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primary</w:t>
      </w:r>
      <w:proofErr w:type="gramEnd"/>
      <w:r>
        <w:rPr>
          <w:rFonts w:ascii="Consolas" w:hAnsi="Consolas" w:cs="Consolas"/>
          <w:color w:val="000000"/>
          <w:sz w:val="19"/>
          <w:szCs w:val="19"/>
          <w:highlight w:val="white"/>
        </w:rPr>
        <w:t>_first_name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primary_last_name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MemberName</w:t>
      </w:r>
      <w:proofErr w:type="spellEnd"/>
      <w:r>
        <w:rPr>
          <w:rFonts w:ascii="Consolas" w:hAnsi="Consolas" w:cs="Consolas"/>
          <w:color w:val="808080"/>
          <w:sz w:val="19"/>
          <w:szCs w:val="19"/>
          <w:highlight w:val="white"/>
        </w:rPr>
        <w:t>,</w:t>
      </w:r>
    </w:p>
    <w:p w14:paraId="56C60BA3"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street</w:t>
      </w:r>
      <w:proofErr w:type="gramEnd"/>
      <w:r>
        <w:rPr>
          <w:rFonts w:ascii="Consolas" w:hAnsi="Consolas" w:cs="Consolas"/>
          <w:color w:val="000000"/>
          <w:sz w:val="19"/>
          <w:szCs w:val="19"/>
          <w:highlight w:val="white"/>
        </w:rPr>
        <w:t>_number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street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MemberAddress</w:t>
      </w:r>
      <w:proofErr w:type="spellEnd"/>
      <w:r>
        <w:rPr>
          <w:rFonts w:ascii="Consolas" w:hAnsi="Consolas" w:cs="Consolas"/>
          <w:color w:val="808080"/>
          <w:sz w:val="19"/>
          <w:szCs w:val="19"/>
          <w:highlight w:val="white"/>
        </w:rPr>
        <w:t>,</w:t>
      </w:r>
    </w:p>
    <w:p w14:paraId="06B95737"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street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Street</w:t>
      </w:r>
      <w:r>
        <w:rPr>
          <w:rFonts w:ascii="Consolas" w:hAnsi="Consolas" w:cs="Consolas"/>
          <w:color w:val="808080"/>
          <w:sz w:val="19"/>
          <w:szCs w:val="19"/>
          <w:highlight w:val="white"/>
        </w:rPr>
        <w:t>,</w:t>
      </w:r>
    </w:p>
    <w:p w14:paraId="0F539B25"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request</w:t>
      </w:r>
      <w:r>
        <w:rPr>
          <w:rFonts w:ascii="Consolas" w:hAnsi="Consolas" w:cs="Consolas"/>
          <w:color w:val="808080"/>
          <w:sz w:val="19"/>
          <w:szCs w:val="19"/>
          <w:highlight w:val="white"/>
        </w:rPr>
        <w:t>.</w:t>
      </w:r>
      <w:r>
        <w:rPr>
          <w:rFonts w:ascii="Consolas" w:hAnsi="Consolas" w:cs="Consolas"/>
          <w:color w:val="000000"/>
          <w:sz w:val="19"/>
          <w:szCs w:val="19"/>
          <w:highlight w:val="white"/>
        </w:rPr>
        <w:t>instructions</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PatrolInstructions</w:t>
      </w:r>
      <w:proofErr w:type="spellEnd"/>
      <w:r>
        <w:rPr>
          <w:rFonts w:ascii="Consolas" w:hAnsi="Consolas" w:cs="Consolas"/>
          <w:color w:val="808080"/>
          <w:sz w:val="19"/>
          <w:szCs w:val="19"/>
          <w:highlight w:val="white"/>
        </w:rPr>
        <w:t>,</w:t>
      </w:r>
    </w:p>
    <w:p w14:paraId="15739CD5"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cell</w:t>
      </w:r>
      <w:proofErr w:type="gramEnd"/>
      <w:r>
        <w:rPr>
          <w:rFonts w:ascii="Consolas" w:hAnsi="Consolas" w:cs="Consolas"/>
          <w:color w:val="000000"/>
          <w:sz w:val="19"/>
          <w:szCs w:val="19"/>
          <w:highlight w:val="white"/>
        </w:rPr>
        <w:t>_one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PrimaryCell</w:t>
      </w:r>
      <w:proofErr w:type="spellEnd"/>
      <w:r>
        <w:rPr>
          <w:rFonts w:ascii="Consolas" w:hAnsi="Consolas" w:cs="Consolas"/>
          <w:color w:val="808080"/>
          <w:sz w:val="19"/>
          <w:szCs w:val="19"/>
          <w:highlight w:val="white"/>
        </w:rPr>
        <w:t>,</w:t>
      </w:r>
    </w:p>
    <w:p w14:paraId="0F54484F"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proofErr w:type="gramEnd"/>
      <w:r>
        <w:rPr>
          <w:rFonts w:ascii="Consolas" w:hAnsi="Consolas" w:cs="Consolas"/>
          <w:color w:val="000000"/>
          <w:sz w:val="19"/>
          <w:szCs w:val="19"/>
          <w:highlight w:val="white"/>
        </w:rPr>
        <w:t>_one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Email</w:t>
      </w:r>
    </w:p>
    <w:p w14:paraId="2F66C9A1"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w:t>
      </w:r>
      <w:proofErr w:type="spellEnd"/>
    </w:p>
    <w:p w14:paraId="1551F18B"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member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request</w:t>
      </w:r>
      <w:r>
        <w:rPr>
          <w:rFonts w:ascii="Consolas" w:hAnsi="Consolas" w:cs="Consolas"/>
          <w:color w:val="808080"/>
          <w:sz w:val="19"/>
          <w:szCs w:val="19"/>
          <w:highlight w:val="white"/>
        </w:rPr>
        <w:t>.</w:t>
      </w:r>
      <w:r>
        <w:rPr>
          <w:rFonts w:ascii="Consolas" w:hAnsi="Consolas" w:cs="Consolas"/>
          <w:color w:val="000000"/>
          <w:sz w:val="19"/>
          <w:szCs w:val="19"/>
          <w:highlight w:val="white"/>
        </w:rPr>
        <w:t>memberID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memberID</w:t>
      </w:r>
      <w:proofErr w:type="spellEnd"/>
    </w:p>
    <w:p w14:paraId="03AC22FD"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getTodayDate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vr_start_date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vr_end_date</w:t>
      </w:r>
      <w:proofErr w:type="spellEnd"/>
    </w:p>
    <w:p w14:paraId="7DC6EDF1"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53A332EE"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6E5C262"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Select records from View ordered by Street</w:t>
      </w:r>
    </w:p>
    <w:p w14:paraId="275EEEFD"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MemberAddress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PatrolInstructions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PrimaryCell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patrol_VacationList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Street</w:t>
      </w:r>
    </w:p>
    <w:p w14:paraId="00031B08"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230C173"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View to create a list of vacation patrol for a specific vacation request</w:t>
      </w:r>
    </w:p>
    <w:p w14:paraId="737A0D73"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w:t>
      </w:r>
      <w:proofErr w:type="gramStart"/>
      <w:r>
        <w:rPr>
          <w:rFonts w:ascii="Consolas" w:hAnsi="Consolas" w:cs="Consolas"/>
          <w:color w:val="FF00FF"/>
          <w:sz w:val="19"/>
          <w:szCs w:val="19"/>
          <w:highlight w:val="white"/>
        </w:rPr>
        <w:t>ID</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dbo.member_VacationPatrol</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C62F70B"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member</w:t>
      </w:r>
      <w:proofErr w:type="gramEnd"/>
      <w:r>
        <w:rPr>
          <w:rFonts w:ascii="Consolas" w:hAnsi="Consolas" w:cs="Consolas"/>
          <w:color w:val="000000"/>
          <w:sz w:val="19"/>
          <w:szCs w:val="19"/>
          <w:highlight w:val="white"/>
        </w:rPr>
        <w:t>_VacationPatrol</w:t>
      </w:r>
      <w:proofErr w:type="spellEnd"/>
    </w:p>
    <w:p w14:paraId="6BAC1F69"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53DE4BF"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p>
    <w:p w14:paraId="727D58E9"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member_VacationPatrol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4DC8E791"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p>
    <w:p w14:paraId="2F688882"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memberID</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849AD1B"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primary</w:t>
      </w:r>
      <w:proofErr w:type="gramEnd"/>
      <w:r>
        <w:rPr>
          <w:rFonts w:ascii="Consolas" w:hAnsi="Consolas" w:cs="Consolas"/>
          <w:color w:val="000000"/>
          <w:sz w:val="19"/>
          <w:szCs w:val="19"/>
          <w:highlight w:val="white"/>
        </w:rPr>
        <w:t>_first_name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primary_last_name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MemberName</w:t>
      </w:r>
      <w:proofErr w:type="spellEnd"/>
      <w:r>
        <w:rPr>
          <w:rFonts w:ascii="Consolas" w:hAnsi="Consolas" w:cs="Consolas"/>
          <w:color w:val="808080"/>
          <w:sz w:val="19"/>
          <w:szCs w:val="19"/>
          <w:highlight w:val="white"/>
        </w:rPr>
        <w:t>,</w:t>
      </w:r>
    </w:p>
    <w:p w14:paraId="1D82C265"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street</w:t>
      </w:r>
      <w:proofErr w:type="gramEnd"/>
      <w:r>
        <w:rPr>
          <w:rFonts w:ascii="Consolas" w:hAnsi="Consolas" w:cs="Consolas"/>
          <w:color w:val="000000"/>
          <w:sz w:val="19"/>
          <w:szCs w:val="19"/>
          <w:highlight w:val="white"/>
        </w:rPr>
        <w:t>_number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street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MemberAddress</w:t>
      </w:r>
      <w:proofErr w:type="spellEnd"/>
      <w:r>
        <w:rPr>
          <w:rFonts w:ascii="Consolas" w:hAnsi="Consolas" w:cs="Consolas"/>
          <w:color w:val="808080"/>
          <w:sz w:val="19"/>
          <w:szCs w:val="19"/>
          <w:highlight w:val="white"/>
        </w:rPr>
        <w:t>,</w:t>
      </w:r>
    </w:p>
    <w:p w14:paraId="3C687183"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street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Street</w:t>
      </w:r>
      <w:r>
        <w:rPr>
          <w:rFonts w:ascii="Consolas" w:hAnsi="Consolas" w:cs="Consolas"/>
          <w:color w:val="808080"/>
          <w:sz w:val="19"/>
          <w:szCs w:val="19"/>
          <w:highlight w:val="white"/>
        </w:rPr>
        <w:t>,</w:t>
      </w:r>
    </w:p>
    <w:p w14:paraId="0DD779BF"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request</w:t>
      </w:r>
      <w:r>
        <w:rPr>
          <w:rFonts w:ascii="Consolas" w:hAnsi="Consolas" w:cs="Consolas"/>
          <w:color w:val="808080"/>
          <w:sz w:val="19"/>
          <w:szCs w:val="19"/>
          <w:highlight w:val="white"/>
        </w:rPr>
        <w:t>.</w:t>
      </w:r>
      <w:r>
        <w:rPr>
          <w:rFonts w:ascii="Consolas" w:hAnsi="Consolas" w:cs="Consolas"/>
          <w:color w:val="000000"/>
          <w:sz w:val="19"/>
          <w:szCs w:val="19"/>
          <w:highlight w:val="white"/>
        </w:rPr>
        <w:t>vr</w:t>
      </w:r>
      <w:proofErr w:type="gramEnd"/>
      <w:r>
        <w:rPr>
          <w:rFonts w:ascii="Consolas" w:hAnsi="Consolas" w:cs="Consolas"/>
          <w:color w:val="000000"/>
          <w:sz w:val="19"/>
          <w:szCs w:val="19"/>
          <w:highlight w:val="white"/>
        </w:rPr>
        <w:t>_start_date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StartDate</w:t>
      </w:r>
      <w:r>
        <w:rPr>
          <w:rFonts w:ascii="Consolas" w:hAnsi="Consolas" w:cs="Consolas"/>
          <w:color w:val="808080"/>
          <w:sz w:val="19"/>
          <w:szCs w:val="19"/>
          <w:highlight w:val="white"/>
        </w:rPr>
        <w:t>,</w:t>
      </w:r>
    </w:p>
    <w:p w14:paraId="1E664EFC"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patrol</w:t>
      </w:r>
      <w:r>
        <w:rPr>
          <w:rFonts w:ascii="Consolas" w:hAnsi="Consolas" w:cs="Consolas"/>
          <w:color w:val="808080"/>
          <w:sz w:val="19"/>
          <w:szCs w:val="19"/>
          <w:highlight w:val="white"/>
        </w:rPr>
        <w:t>.</w:t>
      </w:r>
      <w:r>
        <w:rPr>
          <w:rFonts w:ascii="Consolas" w:hAnsi="Consolas" w:cs="Consolas"/>
          <w:color w:val="000000"/>
          <w:sz w:val="19"/>
          <w:szCs w:val="19"/>
          <w:highlight w:val="white"/>
        </w:rPr>
        <w:t>vp</w:t>
      </w:r>
      <w:proofErr w:type="gramEnd"/>
      <w:r>
        <w:rPr>
          <w:rFonts w:ascii="Consolas" w:hAnsi="Consolas" w:cs="Consolas"/>
          <w:color w:val="000000"/>
          <w:sz w:val="19"/>
          <w:szCs w:val="19"/>
          <w:highlight w:val="white"/>
        </w:rPr>
        <w:t>_datetime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PatrolDate</w:t>
      </w:r>
      <w:proofErr w:type="spellEnd"/>
      <w:r>
        <w:rPr>
          <w:rFonts w:ascii="Consolas" w:hAnsi="Consolas" w:cs="Consolas"/>
          <w:color w:val="808080"/>
          <w:sz w:val="19"/>
          <w:szCs w:val="19"/>
          <w:highlight w:val="white"/>
        </w:rPr>
        <w:t>,</w:t>
      </w:r>
    </w:p>
    <w:p w14:paraId="55F0CEAC"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patrol</w:t>
      </w:r>
      <w:r>
        <w:rPr>
          <w:rFonts w:ascii="Consolas" w:hAnsi="Consolas" w:cs="Consolas"/>
          <w:color w:val="808080"/>
          <w:sz w:val="19"/>
          <w:szCs w:val="19"/>
          <w:highlight w:val="white"/>
        </w:rPr>
        <w:t>.</w:t>
      </w:r>
      <w:r>
        <w:rPr>
          <w:rFonts w:ascii="Consolas" w:hAnsi="Consolas" w:cs="Consolas"/>
          <w:color w:val="000000"/>
          <w:sz w:val="19"/>
          <w:szCs w:val="19"/>
          <w:highlight w:val="white"/>
        </w:rPr>
        <w:t>vp</w:t>
      </w:r>
      <w:proofErr w:type="gramEnd"/>
      <w:r>
        <w:rPr>
          <w:rFonts w:ascii="Consolas" w:hAnsi="Consolas" w:cs="Consolas"/>
          <w:color w:val="000000"/>
          <w:sz w:val="19"/>
          <w:szCs w:val="19"/>
          <w:highlight w:val="white"/>
        </w:rPr>
        <w:t>_status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PatrolStatus</w:t>
      </w:r>
      <w:proofErr w:type="spellEnd"/>
    </w:p>
    <w:p w14:paraId="12356E02"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member</w:t>
      </w:r>
    </w:p>
    <w:p w14:paraId="26CA0E2E"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member</w:t>
      </w:r>
      <w:r>
        <w:rPr>
          <w:rFonts w:ascii="Consolas" w:hAnsi="Consolas" w:cs="Consolas"/>
          <w:color w:val="808080"/>
          <w:sz w:val="19"/>
          <w:szCs w:val="19"/>
          <w:highlight w:val="white"/>
        </w:rPr>
        <w:t>.</w:t>
      </w:r>
      <w:r>
        <w:rPr>
          <w:rFonts w:ascii="Consolas" w:hAnsi="Consolas" w:cs="Consolas"/>
          <w:color w:val="000000"/>
          <w:sz w:val="19"/>
          <w:szCs w:val="19"/>
          <w:highlight w:val="white"/>
        </w:rPr>
        <w:t>memberID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w:t>
      </w:r>
      <w:r>
        <w:rPr>
          <w:rFonts w:ascii="Consolas" w:hAnsi="Consolas" w:cs="Consolas"/>
          <w:color w:val="808080"/>
          <w:sz w:val="19"/>
          <w:szCs w:val="19"/>
          <w:highlight w:val="white"/>
        </w:rPr>
        <w:t>.</w:t>
      </w:r>
      <w:r>
        <w:rPr>
          <w:rFonts w:ascii="Consolas" w:hAnsi="Consolas" w:cs="Consolas"/>
          <w:color w:val="000000"/>
          <w:sz w:val="19"/>
          <w:szCs w:val="19"/>
          <w:highlight w:val="white"/>
        </w:rPr>
        <w:t>memberID</w:t>
      </w:r>
      <w:proofErr w:type="spellEnd"/>
    </w:p>
    <w:p w14:paraId="308ED12E"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vacation_patrol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w:t>
      </w:r>
      <w:proofErr w:type="gramStart"/>
      <w:r>
        <w:rPr>
          <w:rFonts w:ascii="Consolas" w:hAnsi="Consolas" w:cs="Consolas"/>
          <w:color w:val="000000"/>
          <w:sz w:val="19"/>
          <w:szCs w:val="19"/>
          <w:highlight w:val="white"/>
        </w:rPr>
        <w:t>patrol</w:t>
      </w:r>
      <w:r>
        <w:rPr>
          <w:rFonts w:ascii="Consolas" w:hAnsi="Consolas" w:cs="Consolas"/>
          <w:color w:val="808080"/>
          <w:sz w:val="19"/>
          <w:szCs w:val="19"/>
          <w:highlight w:val="white"/>
        </w:rPr>
        <w:t>.</w:t>
      </w:r>
      <w:r>
        <w:rPr>
          <w:rFonts w:ascii="Consolas" w:hAnsi="Consolas" w:cs="Consolas"/>
          <w:color w:val="000000"/>
          <w:sz w:val="19"/>
          <w:szCs w:val="19"/>
          <w:highlight w:val="white"/>
        </w:rPr>
        <w:t>vacation</w:t>
      </w:r>
      <w:proofErr w:type="gramEnd"/>
      <w:r>
        <w:rPr>
          <w:rFonts w:ascii="Consolas" w:hAnsi="Consolas" w:cs="Consolas"/>
          <w:color w:val="000000"/>
          <w:sz w:val="19"/>
          <w:szCs w:val="19"/>
          <w:highlight w:val="white"/>
        </w:rPr>
        <w:t>_requestID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vacation_request</w:t>
      </w:r>
      <w:r>
        <w:rPr>
          <w:rFonts w:ascii="Consolas" w:hAnsi="Consolas" w:cs="Consolas"/>
          <w:color w:val="808080"/>
          <w:sz w:val="19"/>
          <w:szCs w:val="19"/>
          <w:highlight w:val="white"/>
        </w:rPr>
        <w:t>.</w:t>
      </w:r>
      <w:r>
        <w:rPr>
          <w:rFonts w:ascii="Consolas" w:hAnsi="Consolas" w:cs="Consolas"/>
          <w:color w:val="000000"/>
          <w:sz w:val="19"/>
          <w:szCs w:val="19"/>
          <w:highlight w:val="white"/>
        </w:rPr>
        <w:t>vacation_requestID</w:t>
      </w:r>
      <w:proofErr w:type="spellEnd"/>
    </w:p>
    <w:p w14:paraId="71FB9CB6"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GO</w:t>
      </w:r>
    </w:p>
    <w:p w14:paraId="5CB7EB80"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p>
    <w:p w14:paraId="16D2713B"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MemberAddress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StartDate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PatrolDate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PatrolStatus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member_VacationPatrol</w:t>
      </w:r>
      <w:proofErr w:type="spellEnd"/>
    </w:p>
    <w:p w14:paraId="224EB535"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MemberID</w:t>
      </w:r>
      <w:proofErr w:type="spellEnd"/>
    </w:p>
    <w:p w14:paraId="408A84C0" w14:textId="77777777" w:rsidR="00EE4C32" w:rsidRDefault="00EE4C32" w:rsidP="00EE4C3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E62E26" w14:textId="347C332C" w:rsidR="00EE4C32" w:rsidRDefault="00E13364" w:rsidP="00135A90">
      <w:pPr>
        <w:pStyle w:val="NormalWeb"/>
        <w:rPr>
          <w:rFonts w:ascii="Arial" w:hAnsi="Arial" w:cs="Arial"/>
          <w:b/>
          <w:u w:val="single"/>
        </w:rPr>
      </w:pPr>
      <w:r>
        <w:rPr>
          <w:rFonts w:ascii="Arial" w:hAnsi="Arial" w:cs="Arial"/>
          <w:b/>
          <w:u w:val="single"/>
        </w:rPr>
        <w:t xml:space="preserve">Implementation: </w:t>
      </w:r>
      <w:r w:rsidR="00D70DA5" w:rsidRPr="00D70DA5">
        <w:rPr>
          <w:rFonts w:ascii="Arial" w:hAnsi="Arial" w:cs="Arial"/>
          <w:b/>
          <w:u w:val="single"/>
        </w:rPr>
        <w:t>Web Interface</w:t>
      </w:r>
    </w:p>
    <w:p w14:paraId="1942F05E" w14:textId="12F43CE8" w:rsidR="00D70DA5" w:rsidRDefault="004262A6" w:rsidP="00135A90">
      <w:pPr>
        <w:pStyle w:val="NormalWeb"/>
        <w:rPr>
          <w:rFonts w:ascii="Arial" w:hAnsi="Arial" w:cs="Arial"/>
        </w:rPr>
      </w:pPr>
      <w:r>
        <w:rPr>
          <w:rFonts w:ascii="Arial" w:hAnsi="Arial" w:cs="Arial"/>
        </w:rPr>
        <w:t xml:space="preserve">It was determined by organizational stakeholders that several web interfaces </w:t>
      </w:r>
      <w:r w:rsidR="008A60F9">
        <w:rPr>
          <w:rFonts w:ascii="Arial" w:hAnsi="Arial" w:cs="Arial"/>
        </w:rPr>
        <w:t>will be the best solution</w:t>
      </w:r>
      <w:r>
        <w:rPr>
          <w:rFonts w:ascii="Arial" w:hAnsi="Arial" w:cs="Arial"/>
        </w:rPr>
        <w:t xml:space="preserve"> for </w:t>
      </w:r>
      <w:r w:rsidR="00E13364">
        <w:rPr>
          <w:rFonts w:ascii="Arial" w:hAnsi="Arial" w:cs="Arial"/>
        </w:rPr>
        <w:t>various</w:t>
      </w:r>
      <w:r>
        <w:rPr>
          <w:rFonts w:ascii="Arial" w:hAnsi="Arial" w:cs="Arial"/>
        </w:rPr>
        <w:t xml:space="preserve"> </w:t>
      </w:r>
      <w:r w:rsidR="00E13364">
        <w:rPr>
          <w:rFonts w:ascii="Arial" w:hAnsi="Arial" w:cs="Arial"/>
        </w:rPr>
        <w:t>data users</w:t>
      </w:r>
      <w:r w:rsidR="008A60F9">
        <w:rPr>
          <w:rFonts w:ascii="Arial" w:hAnsi="Arial" w:cs="Arial"/>
        </w:rPr>
        <w:t>, because it provides access to data from any device and location</w:t>
      </w:r>
      <w:r>
        <w:rPr>
          <w:rFonts w:ascii="Arial" w:hAnsi="Arial" w:cs="Arial"/>
        </w:rPr>
        <w:t>. Management w</w:t>
      </w:r>
      <w:r w:rsidRPr="004262A6">
        <w:rPr>
          <w:rFonts w:ascii="Arial" w:hAnsi="Arial" w:cs="Arial"/>
        </w:rPr>
        <w:t xml:space="preserve">eb interface </w:t>
      </w:r>
      <w:r>
        <w:rPr>
          <w:rFonts w:ascii="Arial" w:hAnsi="Arial" w:cs="Arial"/>
        </w:rPr>
        <w:t xml:space="preserve">provides an instant access to the entire organizational data with “easy to use” interface. Management access allows unrestricted creation and manipulation of organizational data and is available only to an employee responsible for membership and officer management. </w:t>
      </w:r>
    </w:p>
    <w:p w14:paraId="3181AA56" w14:textId="74E968D4" w:rsidR="004262A6" w:rsidRDefault="004262A6" w:rsidP="00135A90">
      <w:pPr>
        <w:pStyle w:val="NormalWeb"/>
        <w:rPr>
          <w:rFonts w:ascii="Arial" w:hAnsi="Arial" w:cs="Arial"/>
        </w:rPr>
      </w:pPr>
      <w:bookmarkStart w:id="0" w:name="_GoBack"/>
      <w:bookmarkEnd w:id="0"/>
      <w:r>
        <w:rPr>
          <w:rFonts w:ascii="Arial" w:hAnsi="Arial" w:cs="Arial"/>
        </w:rPr>
        <w:t>Screenshot 1: Main Menu</w:t>
      </w:r>
    </w:p>
    <w:p w14:paraId="5AC5A72A" w14:textId="3530E7EB" w:rsidR="004262A6" w:rsidRPr="004262A6" w:rsidRDefault="005351AE" w:rsidP="00135A90">
      <w:pPr>
        <w:pStyle w:val="NormalWeb"/>
        <w:rPr>
          <w:rFonts w:ascii="Arial" w:hAnsi="Arial" w:cs="Arial"/>
        </w:rPr>
      </w:pPr>
      <w:r>
        <w:rPr>
          <w:rFonts w:ascii="Arial" w:hAnsi="Arial" w:cs="Arial"/>
          <w:noProof/>
        </w:rPr>
        <w:drawing>
          <wp:inline distT="0" distB="0" distL="0" distR="0" wp14:anchorId="303E001C" wp14:editId="636FB221">
            <wp:extent cx="5943600" cy="2455545"/>
            <wp:effectExtent l="0" t="0" r="0" b="190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_sc_mainmenu.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55545"/>
                    </a:xfrm>
                    <a:prstGeom prst="rect">
                      <a:avLst/>
                    </a:prstGeom>
                  </pic:spPr>
                </pic:pic>
              </a:graphicData>
            </a:graphic>
          </wp:inline>
        </w:drawing>
      </w:r>
    </w:p>
    <w:p w14:paraId="37E8C62C" w14:textId="436DA422" w:rsidR="00135D61" w:rsidRPr="00DC3A68" w:rsidRDefault="00DC3A68" w:rsidP="00135A90">
      <w:pPr>
        <w:pStyle w:val="NormalWeb"/>
        <w:rPr>
          <w:rFonts w:ascii="Arial" w:hAnsi="Arial" w:cs="Arial"/>
        </w:rPr>
      </w:pPr>
      <w:r w:rsidRPr="00DC3A68">
        <w:rPr>
          <w:rFonts w:ascii="Arial" w:hAnsi="Arial" w:cs="Arial"/>
        </w:rPr>
        <w:lastRenderedPageBreak/>
        <w:t>Screenshot 2</w:t>
      </w:r>
      <w:r>
        <w:rPr>
          <w:rFonts w:ascii="Arial" w:hAnsi="Arial" w:cs="Arial"/>
        </w:rPr>
        <w:t>: Membership records by Neighborhood (</w:t>
      </w:r>
      <w:proofErr w:type="spellStart"/>
      <w:r>
        <w:rPr>
          <w:rFonts w:ascii="Arial" w:hAnsi="Arial" w:cs="Arial"/>
        </w:rPr>
        <w:t>nhoodID</w:t>
      </w:r>
      <w:proofErr w:type="spellEnd"/>
      <w:r>
        <w:rPr>
          <w:rFonts w:ascii="Arial" w:hAnsi="Arial" w:cs="Arial"/>
        </w:rPr>
        <w:t xml:space="preserve"> relationship). Each darker aqua colored button provides access and shows number of existing records (members) for each neighborhood. </w:t>
      </w:r>
    </w:p>
    <w:p w14:paraId="77E3998E" w14:textId="5D3E69A6" w:rsidR="00DC3A68" w:rsidRDefault="00DC3A68" w:rsidP="00135A90">
      <w:pPr>
        <w:pStyle w:val="NormalWeb"/>
        <w:rPr>
          <w:rFonts w:ascii="Arial" w:hAnsi="Arial" w:cs="Arial"/>
          <w:b/>
        </w:rPr>
      </w:pPr>
      <w:r>
        <w:rPr>
          <w:rFonts w:ascii="Arial" w:hAnsi="Arial" w:cs="Arial"/>
          <w:b/>
          <w:noProof/>
        </w:rPr>
        <w:drawing>
          <wp:inline distT="0" distB="0" distL="0" distR="0" wp14:anchorId="3E67F120" wp14:editId="03D34778">
            <wp:extent cx="5943600" cy="2805430"/>
            <wp:effectExtent l="0" t="0" r="0" b="0"/>
            <wp:docPr id="7" name="Picture 7" descr="A screenshot of a stere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_sc_main_nhood.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05430"/>
                    </a:xfrm>
                    <a:prstGeom prst="rect">
                      <a:avLst/>
                    </a:prstGeom>
                  </pic:spPr>
                </pic:pic>
              </a:graphicData>
            </a:graphic>
          </wp:inline>
        </w:drawing>
      </w:r>
    </w:p>
    <w:p w14:paraId="1CCBA594" w14:textId="35B59892" w:rsidR="00D65486" w:rsidRDefault="00DC3A68" w:rsidP="00135A90">
      <w:pPr>
        <w:pStyle w:val="NormalWeb"/>
        <w:rPr>
          <w:rFonts w:ascii="Arial" w:hAnsi="Arial" w:cs="Arial"/>
        </w:rPr>
      </w:pPr>
      <w:r w:rsidRPr="00DC3A68">
        <w:rPr>
          <w:rFonts w:ascii="Arial" w:hAnsi="Arial" w:cs="Arial"/>
        </w:rPr>
        <w:t xml:space="preserve">Screenshot 3: </w:t>
      </w:r>
      <w:r>
        <w:rPr>
          <w:rFonts w:ascii="Arial" w:hAnsi="Arial" w:cs="Arial"/>
        </w:rPr>
        <w:t xml:space="preserve">Officer records with dependent records for Officer Report, Text Message, Vacation Patrol for individual officers. </w:t>
      </w:r>
    </w:p>
    <w:p w14:paraId="4A26E9AE" w14:textId="0A6B5D75" w:rsidR="00DC3A68" w:rsidRPr="00DC3A68" w:rsidRDefault="00DC3A68" w:rsidP="00135A90">
      <w:pPr>
        <w:pStyle w:val="NormalWeb"/>
        <w:rPr>
          <w:rFonts w:ascii="Arial" w:hAnsi="Arial" w:cs="Arial"/>
        </w:rPr>
      </w:pPr>
      <w:r>
        <w:rPr>
          <w:rFonts w:ascii="Arial" w:hAnsi="Arial" w:cs="Arial"/>
          <w:noProof/>
        </w:rPr>
        <w:drawing>
          <wp:inline distT="0" distB="0" distL="0" distR="0" wp14:anchorId="53ED01C2" wp14:editId="09B22FC1">
            <wp:extent cx="5943600" cy="2880360"/>
            <wp:effectExtent l="0" t="0" r="0" b="0"/>
            <wp:docPr id="8" name="Picture 8"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_sc_officer_view.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333B621F" w14:textId="77777777" w:rsidR="00DC3A68" w:rsidRDefault="00DC3A68" w:rsidP="00135A90">
      <w:pPr>
        <w:pStyle w:val="NormalWeb"/>
        <w:rPr>
          <w:rFonts w:ascii="Arial" w:hAnsi="Arial" w:cs="Arial"/>
        </w:rPr>
      </w:pPr>
    </w:p>
    <w:p w14:paraId="39034353" w14:textId="77777777" w:rsidR="00DC3A68" w:rsidRDefault="00DC3A68" w:rsidP="00135A90">
      <w:pPr>
        <w:pStyle w:val="NormalWeb"/>
        <w:rPr>
          <w:rFonts w:ascii="Arial" w:hAnsi="Arial" w:cs="Arial"/>
        </w:rPr>
      </w:pPr>
    </w:p>
    <w:p w14:paraId="5B6D56E5" w14:textId="77777777" w:rsidR="00DC3A68" w:rsidRDefault="00DC3A68" w:rsidP="00135A90">
      <w:pPr>
        <w:pStyle w:val="NormalWeb"/>
        <w:rPr>
          <w:rFonts w:ascii="Arial" w:hAnsi="Arial" w:cs="Arial"/>
        </w:rPr>
      </w:pPr>
    </w:p>
    <w:p w14:paraId="4120C257" w14:textId="15C4DF70" w:rsidR="00DC3A68" w:rsidRPr="00DC3A68" w:rsidRDefault="00DC3A68" w:rsidP="00135A90">
      <w:pPr>
        <w:pStyle w:val="NormalWeb"/>
        <w:rPr>
          <w:rFonts w:ascii="Arial" w:hAnsi="Arial" w:cs="Arial"/>
        </w:rPr>
      </w:pPr>
      <w:r w:rsidRPr="00DC3A68">
        <w:rPr>
          <w:rFonts w:ascii="Arial" w:hAnsi="Arial" w:cs="Arial"/>
        </w:rPr>
        <w:lastRenderedPageBreak/>
        <w:t xml:space="preserve">Screenshot 4: </w:t>
      </w:r>
      <w:r>
        <w:rPr>
          <w:rFonts w:ascii="Arial" w:hAnsi="Arial" w:cs="Arial"/>
        </w:rPr>
        <w:t>Inline version of Insert new officer information into the database.</w:t>
      </w:r>
    </w:p>
    <w:p w14:paraId="7CB8AFA1" w14:textId="364C18F9" w:rsidR="0096198E" w:rsidRDefault="00DC3A68" w:rsidP="000233B3">
      <w:pPr>
        <w:pStyle w:val="NormalWeb"/>
        <w:rPr>
          <w:rFonts w:ascii="Arial" w:hAnsi="Arial" w:cs="Arial"/>
        </w:rPr>
      </w:pPr>
      <w:r>
        <w:rPr>
          <w:rFonts w:ascii="Arial" w:hAnsi="Arial" w:cs="Arial"/>
          <w:noProof/>
        </w:rPr>
        <w:drawing>
          <wp:inline distT="0" distB="0" distL="0" distR="0" wp14:anchorId="00EFA64B" wp14:editId="51FC8A5D">
            <wp:extent cx="5943600" cy="2665730"/>
            <wp:effectExtent l="0" t="0" r="0" b="1270"/>
            <wp:docPr id="9" name="Picture 9" descr="A screenshot of a stere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_sc_addoffice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inline>
        </w:drawing>
      </w:r>
    </w:p>
    <w:p w14:paraId="2066DCDE" w14:textId="7C8342CE" w:rsidR="00E13364" w:rsidRDefault="00E13364" w:rsidP="000233B3">
      <w:pPr>
        <w:pStyle w:val="NormalWeb"/>
        <w:rPr>
          <w:rFonts w:ascii="Arial" w:hAnsi="Arial" w:cs="Arial"/>
        </w:rPr>
      </w:pPr>
      <w:r>
        <w:rPr>
          <w:rFonts w:ascii="Arial" w:hAnsi="Arial" w:cs="Arial"/>
        </w:rPr>
        <w:t>Screenshot 5: Vacation patrol reports sorted by individual vacation requests.</w:t>
      </w:r>
    </w:p>
    <w:p w14:paraId="4B24A77F" w14:textId="27166DD8" w:rsidR="00E13364" w:rsidRDefault="00E13364" w:rsidP="000233B3">
      <w:pPr>
        <w:pStyle w:val="NormalWeb"/>
        <w:rPr>
          <w:rFonts w:ascii="Arial" w:hAnsi="Arial" w:cs="Arial"/>
        </w:rPr>
      </w:pPr>
      <w:r>
        <w:rPr>
          <w:rFonts w:ascii="Arial" w:hAnsi="Arial" w:cs="Arial"/>
          <w:noProof/>
        </w:rPr>
        <w:drawing>
          <wp:inline distT="0" distB="0" distL="0" distR="0" wp14:anchorId="3D01BC8A" wp14:editId="5BE9F05D">
            <wp:extent cx="5943600" cy="2884805"/>
            <wp:effectExtent l="0" t="0" r="0" b="0"/>
            <wp:docPr id="10" name="Picture 10"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_sc_vacation_patro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sectPr w:rsidR="00E13364" w:rsidSect="004E1AED">
      <w:footerReference w:type="default" r:id="rId2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84D68" w14:textId="77777777" w:rsidR="007942CB" w:rsidRDefault="007942CB">
      <w:pPr>
        <w:spacing w:after="0" w:line="240" w:lineRule="auto"/>
      </w:pPr>
      <w:r>
        <w:separator/>
      </w:r>
    </w:p>
  </w:endnote>
  <w:endnote w:type="continuationSeparator" w:id="0">
    <w:p w14:paraId="2148697C" w14:textId="77777777" w:rsidR="007942CB" w:rsidRDefault="0079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1D95D955"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19F3C" w14:textId="77777777" w:rsidR="007942CB" w:rsidRDefault="007942CB">
      <w:pPr>
        <w:spacing w:after="0" w:line="240" w:lineRule="auto"/>
      </w:pPr>
      <w:r>
        <w:separator/>
      </w:r>
    </w:p>
  </w:footnote>
  <w:footnote w:type="continuationSeparator" w:id="0">
    <w:p w14:paraId="5D432258" w14:textId="77777777" w:rsidR="007942CB" w:rsidRDefault="00794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04256"/>
    <w:multiLevelType w:val="hybridMultilevel"/>
    <w:tmpl w:val="2BE2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0615D5"/>
    <w:multiLevelType w:val="hybridMultilevel"/>
    <w:tmpl w:val="CCF0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251676"/>
    <w:multiLevelType w:val="hybridMultilevel"/>
    <w:tmpl w:val="A3244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A1357"/>
    <w:multiLevelType w:val="hybridMultilevel"/>
    <w:tmpl w:val="626E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CD108D"/>
    <w:multiLevelType w:val="multilevel"/>
    <w:tmpl w:val="2ECA4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BD51FD"/>
    <w:multiLevelType w:val="hybridMultilevel"/>
    <w:tmpl w:val="5AF8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B0475"/>
    <w:multiLevelType w:val="hybridMultilevel"/>
    <w:tmpl w:val="E552011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D80525"/>
    <w:multiLevelType w:val="hybridMultilevel"/>
    <w:tmpl w:val="FAE6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8E5282"/>
    <w:multiLevelType w:val="hybridMultilevel"/>
    <w:tmpl w:val="29DADA3C"/>
    <w:lvl w:ilvl="0" w:tplc="B852A608">
      <w:start w:val="1"/>
      <w:numFmt w:val="bullet"/>
      <w:lvlText w:val="•"/>
      <w:lvlJc w:val="left"/>
      <w:pPr>
        <w:tabs>
          <w:tab w:val="num" w:pos="720"/>
        </w:tabs>
        <w:ind w:left="720" w:hanging="360"/>
      </w:pPr>
      <w:rPr>
        <w:rFonts w:ascii="Arial" w:hAnsi="Arial" w:hint="default"/>
      </w:rPr>
    </w:lvl>
    <w:lvl w:ilvl="1" w:tplc="155E1A22" w:tentative="1">
      <w:start w:val="1"/>
      <w:numFmt w:val="bullet"/>
      <w:lvlText w:val="•"/>
      <w:lvlJc w:val="left"/>
      <w:pPr>
        <w:tabs>
          <w:tab w:val="num" w:pos="1440"/>
        </w:tabs>
        <w:ind w:left="1440" w:hanging="360"/>
      </w:pPr>
      <w:rPr>
        <w:rFonts w:ascii="Arial" w:hAnsi="Arial" w:hint="default"/>
      </w:rPr>
    </w:lvl>
    <w:lvl w:ilvl="2" w:tplc="CC78D3E6" w:tentative="1">
      <w:start w:val="1"/>
      <w:numFmt w:val="bullet"/>
      <w:lvlText w:val="•"/>
      <w:lvlJc w:val="left"/>
      <w:pPr>
        <w:tabs>
          <w:tab w:val="num" w:pos="2160"/>
        </w:tabs>
        <w:ind w:left="2160" w:hanging="360"/>
      </w:pPr>
      <w:rPr>
        <w:rFonts w:ascii="Arial" w:hAnsi="Arial" w:hint="default"/>
      </w:rPr>
    </w:lvl>
    <w:lvl w:ilvl="3" w:tplc="98C8AE50" w:tentative="1">
      <w:start w:val="1"/>
      <w:numFmt w:val="bullet"/>
      <w:lvlText w:val="•"/>
      <w:lvlJc w:val="left"/>
      <w:pPr>
        <w:tabs>
          <w:tab w:val="num" w:pos="2880"/>
        </w:tabs>
        <w:ind w:left="2880" w:hanging="360"/>
      </w:pPr>
      <w:rPr>
        <w:rFonts w:ascii="Arial" w:hAnsi="Arial" w:hint="default"/>
      </w:rPr>
    </w:lvl>
    <w:lvl w:ilvl="4" w:tplc="B1F6C6D0" w:tentative="1">
      <w:start w:val="1"/>
      <w:numFmt w:val="bullet"/>
      <w:lvlText w:val="•"/>
      <w:lvlJc w:val="left"/>
      <w:pPr>
        <w:tabs>
          <w:tab w:val="num" w:pos="3600"/>
        </w:tabs>
        <w:ind w:left="3600" w:hanging="360"/>
      </w:pPr>
      <w:rPr>
        <w:rFonts w:ascii="Arial" w:hAnsi="Arial" w:hint="default"/>
      </w:rPr>
    </w:lvl>
    <w:lvl w:ilvl="5" w:tplc="91BA1624" w:tentative="1">
      <w:start w:val="1"/>
      <w:numFmt w:val="bullet"/>
      <w:lvlText w:val="•"/>
      <w:lvlJc w:val="left"/>
      <w:pPr>
        <w:tabs>
          <w:tab w:val="num" w:pos="4320"/>
        </w:tabs>
        <w:ind w:left="4320" w:hanging="360"/>
      </w:pPr>
      <w:rPr>
        <w:rFonts w:ascii="Arial" w:hAnsi="Arial" w:hint="default"/>
      </w:rPr>
    </w:lvl>
    <w:lvl w:ilvl="6" w:tplc="D9E81258" w:tentative="1">
      <w:start w:val="1"/>
      <w:numFmt w:val="bullet"/>
      <w:lvlText w:val="•"/>
      <w:lvlJc w:val="left"/>
      <w:pPr>
        <w:tabs>
          <w:tab w:val="num" w:pos="5040"/>
        </w:tabs>
        <w:ind w:left="5040" w:hanging="360"/>
      </w:pPr>
      <w:rPr>
        <w:rFonts w:ascii="Arial" w:hAnsi="Arial" w:hint="default"/>
      </w:rPr>
    </w:lvl>
    <w:lvl w:ilvl="7" w:tplc="F886F5D8" w:tentative="1">
      <w:start w:val="1"/>
      <w:numFmt w:val="bullet"/>
      <w:lvlText w:val="•"/>
      <w:lvlJc w:val="left"/>
      <w:pPr>
        <w:tabs>
          <w:tab w:val="num" w:pos="5760"/>
        </w:tabs>
        <w:ind w:left="5760" w:hanging="360"/>
      </w:pPr>
      <w:rPr>
        <w:rFonts w:ascii="Arial" w:hAnsi="Arial" w:hint="default"/>
      </w:rPr>
    </w:lvl>
    <w:lvl w:ilvl="8" w:tplc="F7948A1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C973E9E"/>
    <w:multiLevelType w:val="hybridMultilevel"/>
    <w:tmpl w:val="E90A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4"/>
  </w:num>
  <w:num w:numId="3">
    <w:abstractNumId w:val="19"/>
  </w:num>
  <w:num w:numId="4">
    <w:abstractNumId w:val="15"/>
  </w:num>
  <w:num w:numId="5">
    <w:abstractNumId w:val="25"/>
  </w:num>
  <w:num w:numId="6">
    <w:abstractNumId w:val="26"/>
  </w:num>
  <w:num w:numId="7">
    <w:abstractNumId w:val="24"/>
  </w:num>
  <w:num w:numId="8">
    <w:abstractNumId w:val="2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17"/>
  </w:num>
  <w:num w:numId="21">
    <w:abstractNumId w:val="22"/>
  </w:num>
  <w:num w:numId="22">
    <w:abstractNumId w:val="10"/>
  </w:num>
  <w:num w:numId="23">
    <w:abstractNumId w:val="23"/>
  </w:num>
  <w:num w:numId="24">
    <w:abstractNumId w:val="21"/>
  </w:num>
  <w:num w:numId="25">
    <w:abstractNumId w:val="13"/>
  </w:num>
  <w:num w:numId="26">
    <w:abstractNumId w:val="16"/>
  </w:num>
  <w:num w:numId="27">
    <w:abstractNumId w:val="16"/>
    <w:lvlOverride w:ilvl="1">
      <w:lvl w:ilvl="1">
        <w:numFmt w:val="lowerLetter"/>
        <w:lvlText w:val="%2."/>
        <w:lvlJc w:val="left"/>
      </w:lvl>
    </w:lvlOverride>
  </w:num>
  <w:num w:numId="28">
    <w:abstractNumId w:val="16"/>
    <w:lvlOverride w:ilvl="1">
      <w:lvl w:ilvl="1">
        <w:numFmt w:val="lowerLetter"/>
        <w:lvlText w:val="%2."/>
        <w:lvlJc w:val="left"/>
      </w:lvl>
    </w:lvlOverride>
  </w:num>
  <w:num w:numId="29">
    <w:abstractNumId w:val="18"/>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71"/>
    <w:rsid w:val="00014808"/>
    <w:rsid w:val="00015055"/>
    <w:rsid w:val="000201C0"/>
    <w:rsid w:val="000205B8"/>
    <w:rsid w:val="000233B3"/>
    <w:rsid w:val="00027537"/>
    <w:rsid w:val="000527B4"/>
    <w:rsid w:val="0006457F"/>
    <w:rsid w:val="00070740"/>
    <w:rsid w:val="00083271"/>
    <w:rsid w:val="000A2092"/>
    <w:rsid w:val="000B07E5"/>
    <w:rsid w:val="000B6921"/>
    <w:rsid w:val="000C06C7"/>
    <w:rsid w:val="000C7562"/>
    <w:rsid w:val="000E5C8E"/>
    <w:rsid w:val="000E7509"/>
    <w:rsid w:val="000F4BD0"/>
    <w:rsid w:val="00103BDF"/>
    <w:rsid w:val="00135A90"/>
    <w:rsid w:val="00135D61"/>
    <w:rsid w:val="00164670"/>
    <w:rsid w:val="00194DF6"/>
    <w:rsid w:val="001978AD"/>
    <w:rsid w:val="001B10C5"/>
    <w:rsid w:val="001C4A02"/>
    <w:rsid w:val="001F2E99"/>
    <w:rsid w:val="001F7633"/>
    <w:rsid w:val="002021FC"/>
    <w:rsid w:val="00231838"/>
    <w:rsid w:val="00237C00"/>
    <w:rsid w:val="0024095D"/>
    <w:rsid w:val="00285B95"/>
    <w:rsid w:val="002B2263"/>
    <w:rsid w:val="002B788C"/>
    <w:rsid w:val="0034183F"/>
    <w:rsid w:val="00343658"/>
    <w:rsid w:val="0035600C"/>
    <w:rsid w:val="00361767"/>
    <w:rsid w:val="003651CF"/>
    <w:rsid w:val="003A4262"/>
    <w:rsid w:val="003A503F"/>
    <w:rsid w:val="003A70C8"/>
    <w:rsid w:val="003B182C"/>
    <w:rsid w:val="003E25E0"/>
    <w:rsid w:val="003E2721"/>
    <w:rsid w:val="003E42A6"/>
    <w:rsid w:val="00401C56"/>
    <w:rsid w:val="00423E25"/>
    <w:rsid w:val="004262A6"/>
    <w:rsid w:val="0043162B"/>
    <w:rsid w:val="00454CFA"/>
    <w:rsid w:val="004C39DF"/>
    <w:rsid w:val="004C6059"/>
    <w:rsid w:val="004E1AED"/>
    <w:rsid w:val="005037C9"/>
    <w:rsid w:val="00512829"/>
    <w:rsid w:val="005351AE"/>
    <w:rsid w:val="0054521C"/>
    <w:rsid w:val="00555541"/>
    <w:rsid w:val="00562DA9"/>
    <w:rsid w:val="00583C3B"/>
    <w:rsid w:val="005B6214"/>
    <w:rsid w:val="005C12A5"/>
    <w:rsid w:val="005D186C"/>
    <w:rsid w:val="005D66B6"/>
    <w:rsid w:val="005F3B7F"/>
    <w:rsid w:val="00610825"/>
    <w:rsid w:val="006405F8"/>
    <w:rsid w:val="00657A6C"/>
    <w:rsid w:val="00661B7D"/>
    <w:rsid w:val="00661BCF"/>
    <w:rsid w:val="00685668"/>
    <w:rsid w:val="00701D90"/>
    <w:rsid w:val="00703F7A"/>
    <w:rsid w:val="00716640"/>
    <w:rsid w:val="00722B2A"/>
    <w:rsid w:val="00723687"/>
    <w:rsid w:val="00741E16"/>
    <w:rsid w:val="0074524F"/>
    <w:rsid w:val="00753A1E"/>
    <w:rsid w:val="00753ABB"/>
    <w:rsid w:val="00757D9A"/>
    <w:rsid w:val="00781749"/>
    <w:rsid w:val="007942CB"/>
    <w:rsid w:val="007A6F09"/>
    <w:rsid w:val="007C2599"/>
    <w:rsid w:val="007C4442"/>
    <w:rsid w:val="007C5A79"/>
    <w:rsid w:val="007F0D51"/>
    <w:rsid w:val="007F323F"/>
    <w:rsid w:val="00824F39"/>
    <w:rsid w:val="008367DA"/>
    <w:rsid w:val="0084793A"/>
    <w:rsid w:val="00850AE5"/>
    <w:rsid w:val="008A0237"/>
    <w:rsid w:val="008A4B95"/>
    <w:rsid w:val="008A60F9"/>
    <w:rsid w:val="008C0F32"/>
    <w:rsid w:val="009110D6"/>
    <w:rsid w:val="00914395"/>
    <w:rsid w:val="0092310D"/>
    <w:rsid w:val="009513BF"/>
    <w:rsid w:val="0096198E"/>
    <w:rsid w:val="0098109F"/>
    <w:rsid w:val="009A03E9"/>
    <w:rsid w:val="009A0FB9"/>
    <w:rsid w:val="009A164F"/>
    <w:rsid w:val="009A3735"/>
    <w:rsid w:val="009B6D1E"/>
    <w:rsid w:val="009D6EE1"/>
    <w:rsid w:val="00A1310C"/>
    <w:rsid w:val="00A234B2"/>
    <w:rsid w:val="00A273A3"/>
    <w:rsid w:val="00A27478"/>
    <w:rsid w:val="00A50B95"/>
    <w:rsid w:val="00A55598"/>
    <w:rsid w:val="00A60F78"/>
    <w:rsid w:val="00A75904"/>
    <w:rsid w:val="00AA6AE8"/>
    <w:rsid w:val="00AB3CB6"/>
    <w:rsid w:val="00AB46FC"/>
    <w:rsid w:val="00AC54B0"/>
    <w:rsid w:val="00AC73A1"/>
    <w:rsid w:val="00AE0C7A"/>
    <w:rsid w:val="00AE0E7A"/>
    <w:rsid w:val="00AE5E38"/>
    <w:rsid w:val="00B2090B"/>
    <w:rsid w:val="00B244E9"/>
    <w:rsid w:val="00B410A5"/>
    <w:rsid w:val="00B42257"/>
    <w:rsid w:val="00B54D77"/>
    <w:rsid w:val="00B712BB"/>
    <w:rsid w:val="00BA752C"/>
    <w:rsid w:val="00BB57FB"/>
    <w:rsid w:val="00BC0D0E"/>
    <w:rsid w:val="00BE260E"/>
    <w:rsid w:val="00C32B97"/>
    <w:rsid w:val="00C81F66"/>
    <w:rsid w:val="00C95A4B"/>
    <w:rsid w:val="00CA158D"/>
    <w:rsid w:val="00CA460E"/>
    <w:rsid w:val="00CD1338"/>
    <w:rsid w:val="00CE16A8"/>
    <w:rsid w:val="00D05B08"/>
    <w:rsid w:val="00D10BA7"/>
    <w:rsid w:val="00D378B0"/>
    <w:rsid w:val="00D45BEE"/>
    <w:rsid w:val="00D47A97"/>
    <w:rsid w:val="00D52910"/>
    <w:rsid w:val="00D55033"/>
    <w:rsid w:val="00D65486"/>
    <w:rsid w:val="00D70DA5"/>
    <w:rsid w:val="00D726F3"/>
    <w:rsid w:val="00D73A9B"/>
    <w:rsid w:val="00D81AFE"/>
    <w:rsid w:val="00D87CE8"/>
    <w:rsid w:val="00DC0E04"/>
    <w:rsid w:val="00DC161E"/>
    <w:rsid w:val="00DC3A68"/>
    <w:rsid w:val="00DC4959"/>
    <w:rsid w:val="00DC6F20"/>
    <w:rsid w:val="00DD5DBF"/>
    <w:rsid w:val="00DE07C9"/>
    <w:rsid w:val="00DF1C7C"/>
    <w:rsid w:val="00DF63D1"/>
    <w:rsid w:val="00E13364"/>
    <w:rsid w:val="00E13EDB"/>
    <w:rsid w:val="00E313BF"/>
    <w:rsid w:val="00E31729"/>
    <w:rsid w:val="00E43428"/>
    <w:rsid w:val="00E4573B"/>
    <w:rsid w:val="00E6451E"/>
    <w:rsid w:val="00E754F4"/>
    <w:rsid w:val="00E81466"/>
    <w:rsid w:val="00E823A6"/>
    <w:rsid w:val="00E94BE6"/>
    <w:rsid w:val="00ED6662"/>
    <w:rsid w:val="00EE4C32"/>
    <w:rsid w:val="00F00139"/>
    <w:rsid w:val="00F304FD"/>
    <w:rsid w:val="00F352F4"/>
    <w:rsid w:val="00F76D4A"/>
    <w:rsid w:val="00F86256"/>
    <w:rsid w:val="00F871C2"/>
    <w:rsid w:val="00FA5E9D"/>
    <w:rsid w:val="00FB69D3"/>
    <w:rsid w:val="00FC2766"/>
    <w:rsid w:val="00FC3957"/>
    <w:rsid w:val="00FD0A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8A15"/>
  <w15:docId w15:val="{FFBF41F6-05D9-46E6-9B29-59FE8922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3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rmalWeb">
    <w:name w:val="Normal (Web)"/>
    <w:basedOn w:val="Normal"/>
    <w:uiPriority w:val="99"/>
    <w:unhideWhenUsed/>
    <w:rsid w:val="0008327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9A0FB9"/>
    <w:rPr>
      <w:color w:val="0000FF"/>
      <w:u w:val="single"/>
    </w:rPr>
  </w:style>
  <w:style w:type="paragraph" w:styleId="ListParagraph">
    <w:name w:val="List Paragraph"/>
    <w:basedOn w:val="Normal"/>
    <w:uiPriority w:val="34"/>
    <w:unhideWhenUsed/>
    <w:qFormat/>
    <w:rsid w:val="0074524F"/>
    <w:pPr>
      <w:ind w:left="720"/>
      <w:contextualSpacing/>
    </w:pPr>
  </w:style>
  <w:style w:type="character" w:customStyle="1" w:styleId="ilfuvd">
    <w:name w:val="ilfuvd"/>
    <w:basedOn w:val="DefaultParagraphFont"/>
    <w:rsid w:val="00CE16A8"/>
  </w:style>
  <w:style w:type="character" w:styleId="UnresolvedMention">
    <w:name w:val="Unresolved Mention"/>
    <w:basedOn w:val="DefaultParagraphFont"/>
    <w:uiPriority w:val="99"/>
    <w:semiHidden/>
    <w:unhideWhenUsed/>
    <w:rsid w:val="004262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3799867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9990050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20008157">
      <w:bodyDiv w:val="1"/>
      <w:marLeft w:val="0"/>
      <w:marRight w:val="0"/>
      <w:marTop w:val="0"/>
      <w:marBottom w:val="0"/>
      <w:divBdr>
        <w:top w:val="none" w:sz="0" w:space="0" w:color="auto"/>
        <w:left w:val="none" w:sz="0" w:space="0" w:color="auto"/>
        <w:bottom w:val="none" w:sz="0" w:space="0" w:color="auto"/>
        <w:right w:val="none" w:sz="0" w:space="0" w:color="auto"/>
      </w:divBdr>
    </w:div>
    <w:div w:id="1077626679">
      <w:bodyDiv w:val="1"/>
      <w:marLeft w:val="0"/>
      <w:marRight w:val="0"/>
      <w:marTop w:val="0"/>
      <w:marBottom w:val="0"/>
      <w:divBdr>
        <w:top w:val="none" w:sz="0" w:space="0" w:color="auto"/>
        <w:left w:val="none" w:sz="0" w:space="0" w:color="auto"/>
        <w:bottom w:val="none" w:sz="0" w:space="0" w:color="auto"/>
        <w:right w:val="none" w:sz="0" w:space="0" w:color="auto"/>
      </w:divBdr>
      <w:divsChild>
        <w:div w:id="1353989343">
          <w:marLeft w:val="360"/>
          <w:marRight w:val="0"/>
          <w:marTop w:val="200"/>
          <w:marBottom w:val="0"/>
          <w:divBdr>
            <w:top w:val="none" w:sz="0" w:space="0" w:color="auto"/>
            <w:left w:val="none" w:sz="0" w:space="0" w:color="auto"/>
            <w:bottom w:val="none" w:sz="0" w:space="0" w:color="auto"/>
            <w:right w:val="none" w:sz="0" w:space="0" w:color="auto"/>
          </w:divBdr>
        </w:div>
      </w:divsChild>
    </w:div>
    <w:div w:id="109670751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07101084">
      <w:bodyDiv w:val="1"/>
      <w:marLeft w:val="0"/>
      <w:marRight w:val="0"/>
      <w:marTop w:val="0"/>
      <w:marBottom w:val="0"/>
      <w:divBdr>
        <w:top w:val="none" w:sz="0" w:space="0" w:color="auto"/>
        <w:left w:val="none" w:sz="0" w:space="0" w:color="auto"/>
        <w:bottom w:val="none" w:sz="0" w:space="0" w:color="auto"/>
        <w:right w:val="none" w:sz="0" w:space="0" w:color="auto"/>
      </w:divBdr>
      <w:divsChild>
        <w:div w:id="738674924">
          <w:marLeft w:val="0"/>
          <w:marRight w:val="0"/>
          <w:marTop w:val="0"/>
          <w:marBottom w:val="0"/>
          <w:divBdr>
            <w:top w:val="none" w:sz="0" w:space="0" w:color="auto"/>
            <w:left w:val="none" w:sz="0" w:space="0" w:color="auto"/>
            <w:bottom w:val="none" w:sz="0" w:space="0" w:color="auto"/>
            <w:right w:val="none" w:sz="0" w:space="0" w:color="auto"/>
          </w:divBdr>
        </w:div>
        <w:div w:id="727994187">
          <w:marLeft w:val="0"/>
          <w:marRight w:val="0"/>
          <w:marTop w:val="0"/>
          <w:marBottom w:val="0"/>
          <w:divBdr>
            <w:top w:val="none" w:sz="0" w:space="0" w:color="auto"/>
            <w:left w:val="none" w:sz="0" w:space="0" w:color="auto"/>
            <w:bottom w:val="none" w:sz="0" w:space="0" w:color="auto"/>
            <w:right w:val="none" w:sz="0" w:space="0" w:color="auto"/>
          </w:divBdr>
        </w:div>
        <w:div w:id="2121145604">
          <w:marLeft w:val="0"/>
          <w:marRight w:val="0"/>
          <w:marTop w:val="0"/>
          <w:marBottom w:val="0"/>
          <w:divBdr>
            <w:top w:val="none" w:sz="0" w:space="0" w:color="auto"/>
            <w:left w:val="none" w:sz="0" w:space="0" w:color="auto"/>
            <w:bottom w:val="none" w:sz="0" w:space="0" w:color="auto"/>
            <w:right w:val="none" w:sz="0" w:space="0" w:color="auto"/>
          </w:divBdr>
        </w:div>
        <w:div w:id="1135955032">
          <w:marLeft w:val="0"/>
          <w:marRight w:val="0"/>
          <w:marTop w:val="0"/>
          <w:marBottom w:val="0"/>
          <w:divBdr>
            <w:top w:val="none" w:sz="0" w:space="0" w:color="auto"/>
            <w:left w:val="none" w:sz="0" w:space="0" w:color="auto"/>
            <w:bottom w:val="none" w:sz="0" w:space="0" w:color="auto"/>
            <w:right w:val="none" w:sz="0" w:space="0" w:color="auto"/>
          </w:divBdr>
        </w:div>
        <w:div w:id="1469981521">
          <w:marLeft w:val="0"/>
          <w:marRight w:val="0"/>
          <w:marTop w:val="0"/>
          <w:marBottom w:val="0"/>
          <w:divBdr>
            <w:top w:val="none" w:sz="0" w:space="0" w:color="auto"/>
            <w:left w:val="none" w:sz="0" w:space="0" w:color="auto"/>
            <w:bottom w:val="none" w:sz="0" w:space="0" w:color="auto"/>
            <w:right w:val="none" w:sz="0" w:space="0" w:color="auto"/>
          </w:divBdr>
        </w:div>
        <w:div w:id="1706367190">
          <w:marLeft w:val="0"/>
          <w:marRight w:val="0"/>
          <w:marTop w:val="0"/>
          <w:marBottom w:val="0"/>
          <w:divBdr>
            <w:top w:val="none" w:sz="0" w:space="0" w:color="auto"/>
            <w:left w:val="none" w:sz="0" w:space="0" w:color="auto"/>
            <w:bottom w:val="none" w:sz="0" w:space="0" w:color="auto"/>
            <w:right w:val="none" w:sz="0" w:space="0" w:color="auto"/>
          </w:divBdr>
        </w:div>
        <w:div w:id="1324161408">
          <w:marLeft w:val="0"/>
          <w:marRight w:val="0"/>
          <w:marTop w:val="0"/>
          <w:marBottom w:val="0"/>
          <w:divBdr>
            <w:top w:val="none" w:sz="0" w:space="0" w:color="auto"/>
            <w:left w:val="none" w:sz="0" w:space="0" w:color="auto"/>
            <w:bottom w:val="none" w:sz="0" w:space="0" w:color="auto"/>
            <w:right w:val="none" w:sz="0" w:space="0" w:color="auto"/>
          </w:divBdr>
        </w:div>
        <w:div w:id="1489205110">
          <w:marLeft w:val="0"/>
          <w:marRight w:val="0"/>
          <w:marTop w:val="0"/>
          <w:marBottom w:val="0"/>
          <w:divBdr>
            <w:top w:val="none" w:sz="0" w:space="0" w:color="auto"/>
            <w:left w:val="none" w:sz="0" w:space="0" w:color="auto"/>
            <w:bottom w:val="none" w:sz="0" w:space="0" w:color="auto"/>
            <w:right w:val="none" w:sz="0" w:space="0" w:color="auto"/>
          </w:divBdr>
        </w:div>
        <w:div w:id="132454382">
          <w:marLeft w:val="0"/>
          <w:marRight w:val="0"/>
          <w:marTop w:val="0"/>
          <w:marBottom w:val="0"/>
          <w:divBdr>
            <w:top w:val="none" w:sz="0" w:space="0" w:color="auto"/>
            <w:left w:val="none" w:sz="0" w:space="0" w:color="auto"/>
            <w:bottom w:val="none" w:sz="0" w:space="0" w:color="auto"/>
            <w:right w:val="none" w:sz="0" w:space="0" w:color="auto"/>
          </w:divBdr>
        </w:div>
        <w:div w:id="663898686">
          <w:marLeft w:val="0"/>
          <w:marRight w:val="0"/>
          <w:marTop w:val="0"/>
          <w:marBottom w:val="0"/>
          <w:divBdr>
            <w:top w:val="none" w:sz="0" w:space="0" w:color="auto"/>
            <w:left w:val="none" w:sz="0" w:space="0" w:color="auto"/>
            <w:bottom w:val="none" w:sz="0" w:space="0" w:color="auto"/>
            <w:right w:val="none" w:sz="0" w:space="0" w:color="auto"/>
          </w:divBdr>
        </w:div>
        <w:div w:id="1543665834">
          <w:marLeft w:val="0"/>
          <w:marRight w:val="0"/>
          <w:marTop w:val="0"/>
          <w:marBottom w:val="0"/>
          <w:divBdr>
            <w:top w:val="none" w:sz="0" w:space="0" w:color="auto"/>
            <w:left w:val="none" w:sz="0" w:space="0" w:color="auto"/>
            <w:bottom w:val="none" w:sz="0" w:space="0" w:color="auto"/>
            <w:right w:val="none" w:sz="0" w:space="0" w:color="auto"/>
          </w:divBdr>
        </w:div>
        <w:div w:id="1007094471">
          <w:marLeft w:val="0"/>
          <w:marRight w:val="0"/>
          <w:marTop w:val="0"/>
          <w:marBottom w:val="0"/>
          <w:divBdr>
            <w:top w:val="none" w:sz="0" w:space="0" w:color="auto"/>
            <w:left w:val="none" w:sz="0" w:space="0" w:color="auto"/>
            <w:bottom w:val="none" w:sz="0" w:space="0" w:color="auto"/>
            <w:right w:val="none" w:sz="0" w:space="0" w:color="auto"/>
          </w:divBdr>
        </w:div>
        <w:div w:id="236212829">
          <w:marLeft w:val="0"/>
          <w:marRight w:val="0"/>
          <w:marTop w:val="0"/>
          <w:marBottom w:val="0"/>
          <w:divBdr>
            <w:top w:val="none" w:sz="0" w:space="0" w:color="auto"/>
            <w:left w:val="none" w:sz="0" w:space="0" w:color="auto"/>
            <w:bottom w:val="none" w:sz="0" w:space="0" w:color="auto"/>
            <w:right w:val="none" w:sz="0" w:space="0" w:color="auto"/>
          </w:divBdr>
        </w:div>
        <w:div w:id="1377310988">
          <w:marLeft w:val="0"/>
          <w:marRight w:val="0"/>
          <w:marTop w:val="0"/>
          <w:marBottom w:val="0"/>
          <w:divBdr>
            <w:top w:val="none" w:sz="0" w:space="0" w:color="auto"/>
            <w:left w:val="none" w:sz="0" w:space="0" w:color="auto"/>
            <w:bottom w:val="none" w:sz="0" w:space="0" w:color="auto"/>
            <w:right w:val="none" w:sz="0" w:space="0" w:color="auto"/>
          </w:divBdr>
        </w:div>
      </w:divsChild>
    </w:div>
    <w:div w:id="1715426230">
      <w:bodyDiv w:val="1"/>
      <w:marLeft w:val="0"/>
      <w:marRight w:val="0"/>
      <w:marTop w:val="0"/>
      <w:marBottom w:val="0"/>
      <w:divBdr>
        <w:top w:val="none" w:sz="0" w:space="0" w:color="auto"/>
        <w:left w:val="none" w:sz="0" w:space="0" w:color="auto"/>
        <w:bottom w:val="none" w:sz="0" w:space="0" w:color="auto"/>
        <w:right w:val="none" w:sz="0" w:space="0" w:color="auto"/>
      </w:divBdr>
    </w:div>
    <w:div w:id="1800105436">
      <w:bodyDiv w:val="1"/>
      <w:marLeft w:val="0"/>
      <w:marRight w:val="0"/>
      <w:marTop w:val="0"/>
      <w:marBottom w:val="0"/>
      <w:divBdr>
        <w:top w:val="none" w:sz="0" w:space="0" w:color="auto"/>
        <w:left w:val="none" w:sz="0" w:space="0" w:color="auto"/>
        <w:bottom w:val="none" w:sz="0" w:space="0" w:color="auto"/>
        <w:right w:val="none" w:sz="0" w:space="0" w:color="auto"/>
      </w:divBdr>
    </w:div>
    <w:div w:id="2005281690">
      <w:bodyDiv w:val="1"/>
      <w:marLeft w:val="0"/>
      <w:marRight w:val="0"/>
      <w:marTop w:val="0"/>
      <w:marBottom w:val="0"/>
      <w:divBdr>
        <w:top w:val="none" w:sz="0" w:space="0" w:color="auto"/>
        <w:left w:val="none" w:sz="0" w:space="0" w:color="auto"/>
        <w:bottom w:val="none" w:sz="0" w:space="0" w:color="auto"/>
        <w:right w:val="none" w:sz="0" w:space="0" w:color="auto"/>
      </w:divBdr>
    </w:div>
    <w:div w:id="2049376269">
      <w:bodyDiv w:val="1"/>
      <w:marLeft w:val="0"/>
      <w:marRight w:val="0"/>
      <w:marTop w:val="0"/>
      <w:marBottom w:val="0"/>
      <w:divBdr>
        <w:top w:val="none" w:sz="0" w:space="0" w:color="auto"/>
        <w:left w:val="none" w:sz="0" w:space="0" w:color="auto"/>
        <w:bottom w:val="none" w:sz="0" w:space="0" w:color="auto"/>
        <w:right w:val="none" w:sz="0" w:space="0" w:color="auto"/>
      </w:divBdr>
    </w:div>
    <w:div w:id="214689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document/d/1eYOD0k4RUN7ok-umpmdUqCal6Bc4sKuECRO9tG1gm4c/edit" TargetMode="Externa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hyperlink" Target="https://docs.google.com/document/d/1eYOD0k4RUN7ok-umpmdUqCal6Bc4sKuECRO9tG1gm4c/edit"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document/d/1eYOD0k4RUN7ok-umpmdUqCal6Bc4sKuECRO9tG1gm4c/edi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cs.google.com/document/d/1eYOD0k4RUN7ok-umpmdUqCal6Bc4sKuECRO9tG1gm4c/edit"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eYOD0k4RUN7ok-umpmdUqCal6Bc4sKuECRO9tG1gm4c/edit" TargetMode="External"/><Relationship Id="rId22"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gag\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7FA702E0-C6B9-4AE2-A462-595ACA69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TotalTime>
  <Pages>20</Pages>
  <Words>4095</Words>
  <Characters>23347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Singh</dc:creator>
  <cp:lastModifiedBy>Olga Perera</cp:lastModifiedBy>
  <cp:revision>5</cp:revision>
  <cp:lastPrinted>2018-12-05T01:49:00Z</cp:lastPrinted>
  <dcterms:created xsi:type="dcterms:W3CDTF">2019-01-10T21:12:00Z</dcterms:created>
  <dcterms:modified xsi:type="dcterms:W3CDTF">2019-01-10T21:13:00Z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